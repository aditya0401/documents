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B89" w:rsidRDefault="00DF73C2" w:rsidP="009C5303">
      <w:pPr>
        <w:tabs>
          <w:tab w:val="left" w:pos="5442"/>
        </w:tabs>
        <w:spacing w:line="320" w:lineRule="atLeast"/>
        <w:rPr>
          <w:rFonts w:ascii="Calibri" w:hAnsi="Calibri"/>
          <w:b/>
          <w:bCs/>
          <w:sz w:val="22"/>
          <w:szCs w:val="22"/>
        </w:rPr>
      </w:pPr>
      <w:r>
        <w:rPr>
          <w:rFonts w:ascii="Calibri" w:hAnsi="Calibri"/>
          <w:b/>
          <w:bCs/>
          <w:sz w:val="22"/>
          <w:szCs w:val="22"/>
        </w:rPr>
        <w:t>Aditya Khare</w:t>
      </w:r>
      <w:r w:rsidR="00330B89" w:rsidRPr="002F7B88">
        <w:rPr>
          <w:rFonts w:ascii="Calibri" w:hAnsi="Calibri"/>
          <w:b/>
          <w:bCs/>
          <w:sz w:val="22"/>
          <w:szCs w:val="22"/>
        </w:rPr>
        <w:t xml:space="preserve"> </w:t>
      </w:r>
      <w:r w:rsidR="00D52D25" w:rsidRPr="002F7B88">
        <w:rPr>
          <w:rFonts w:ascii="Calibri" w:hAnsi="Calibri"/>
          <w:b/>
          <w:bCs/>
          <w:sz w:val="22"/>
          <w:szCs w:val="22"/>
        </w:rPr>
        <w:t xml:space="preserve">– </w:t>
      </w:r>
      <w:r w:rsidR="00633F9C">
        <w:rPr>
          <w:rFonts w:ascii="Calibri" w:hAnsi="Calibri"/>
          <w:b/>
          <w:bCs/>
          <w:sz w:val="22"/>
          <w:szCs w:val="22"/>
        </w:rPr>
        <w:t>Senior Software</w:t>
      </w:r>
      <w:r w:rsidR="0034695F">
        <w:rPr>
          <w:rFonts w:ascii="Calibri" w:hAnsi="Calibri"/>
          <w:b/>
          <w:bCs/>
          <w:sz w:val="22"/>
          <w:szCs w:val="22"/>
        </w:rPr>
        <w:t xml:space="preserve"> Engineer</w:t>
      </w:r>
    </w:p>
    <w:p w:rsidR="00D56E62" w:rsidRDefault="00D56E62" w:rsidP="009C5303">
      <w:pPr>
        <w:tabs>
          <w:tab w:val="left" w:pos="5442"/>
        </w:tabs>
        <w:spacing w:line="320" w:lineRule="atLeast"/>
        <w:rPr>
          <w:rFonts w:ascii="Calibri" w:hAnsi="Calibri"/>
          <w:b/>
          <w:bCs/>
          <w:sz w:val="22"/>
          <w:szCs w:val="22"/>
        </w:rPr>
      </w:pPr>
      <w:r>
        <w:rPr>
          <w:rFonts w:ascii="Calibri" w:hAnsi="Calibri"/>
          <w:b/>
          <w:bCs/>
          <w:sz w:val="22"/>
          <w:szCs w:val="22"/>
        </w:rPr>
        <w:t xml:space="preserve">Email: </w:t>
      </w:r>
      <w:hyperlink r:id="rId8" w:history="1">
        <w:r w:rsidRPr="00186E92">
          <w:rPr>
            <w:rStyle w:val="Hyperlink"/>
            <w:rFonts w:ascii="Calibri" w:hAnsi="Calibri"/>
            <w:b/>
            <w:bCs/>
            <w:sz w:val="22"/>
            <w:szCs w:val="22"/>
          </w:rPr>
          <w:t>aditya.skhare@gmail.com</w:t>
        </w:r>
      </w:hyperlink>
    </w:p>
    <w:p w:rsidR="00D56E62" w:rsidRPr="002F7B88" w:rsidRDefault="00D56E62" w:rsidP="009C5303">
      <w:pPr>
        <w:tabs>
          <w:tab w:val="left" w:pos="5442"/>
        </w:tabs>
        <w:spacing w:line="320" w:lineRule="atLeast"/>
        <w:rPr>
          <w:rFonts w:ascii="Calibri" w:hAnsi="Calibri"/>
          <w:b/>
          <w:bCs/>
          <w:sz w:val="22"/>
          <w:szCs w:val="22"/>
        </w:rPr>
      </w:pPr>
      <w:r>
        <w:rPr>
          <w:rFonts w:ascii="Calibri" w:hAnsi="Calibri"/>
          <w:b/>
          <w:bCs/>
          <w:sz w:val="22"/>
          <w:szCs w:val="22"/>
        </w:rPr>
        <w:t>Contact: 09004488388</w:t>
      </w:r>
    </w:p>
    <w:p w:rsidR="00F9151F" w:rsidRPr="002F7B88" w:rsidRDefault="00165E37" w:rsidP="007E3EC9">
      <w:pPr>
        <w:spacing w:before="0" w:after="0"/>
        <w:rPr>
          <w:rFonts w:ascii="Calibri" w:hAnsi="Calibri"/>
          <w:sz w:val="22"/>
          <w:szCs w:val="22"/>
        </w:rPr>
      </w:pPr>
      <w:r w:rsidRPr="002F7B88">
        <w:rPr>
          <w:rFonts w:ascii="Calibri" w:hAnsi="Calibri"/>
          <w:b/>
          <w:bCs/>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6"/>
      </w:tblGrid>
      <w:tr w:rsidR="00F9151F" w:rsidRPr="002F7B88" w:rsidTr="00E22CB8">
        <w:trPr>
          <w:trHeight w:val="222"/>
        </w:trPr>
        <w:tc>
          <w:tcPr>
            <w:tcW w:w="9225" w:type="dxa"/>
            <w:shd w:val="clear" w:color="auto" w:fill="C0C0C0"/>
          </w:tcPr>
          <w:p w:rsidR="00F9151F" w:rsidRPr="002F7B88" w:rsidRDefault="00F9151F" w:rsidP="00E9100D">
            <w:pPr>
              <w:tabs>
                <w:tab w:val="left" w:pos="720"/>
                <w:tab w:val="left" w:pos="1440"/>
                <w:tab w:val="left" w:pos="2160"/>
                <w:tab w:val="left" w:pos="3795"/>
              </w:tabs>
              <w:spacing w:before="0" w:after="0" w:line="360" w:lineRule="auto"/>
              <w:rPr>
                <w:rFonts w:ascii="Calibri" w:hAnsi="Calibri" w:cs="Arial"/>
                <w:b/>
                <w:sz w:val="22"/>
                <w:szCs w:val="22"/>
              </w:rPr>
            </w:pPr>
            <w:r w:rsidRPr="002F7B88">
              <w:rPr>
                <w:rFonts w:ascii="Calibri" w:hAnsi="Calibri" w:cs="Arial"/>
                <w:b/>
                <w:sz w:val="22"/>
                <w:szCs w:val="22"/>
              </w:rPr>
              <w:t>Goal and objective:</w:t>
            </w:r>
          </w:p>
        </w:tc>
      </w:tr>
    </w:tbl>
    <w:p w:rsidR="0034695F" w:rsidRPr="005D44D9" w:rsidRDefault="0034695F" w:rsidP="0034695F">
      <w:pPr>
        <w:tabs>
          <w:tab w:val="left" w:pos="720"/>
          <w:tab w:val="left" w:pos="1440"/>
          <w:tab w:val="left" w:pos="2160"/>
          <w:tab w:val="left" w:pos="3795"/>
        </w:tabs>
        <w:spacing w:before="0"/>
        <w:rPr>
          <w:rStyle w:val="a"/>
          <w:rFonts w:ascii="Calibri" w:hAnsi="Calibri" w:cs="Calibri"/>
          <w:color w:val="000000"/>
          <w:sz w:val="22"/>
          <w:szCs w:val="22"/>
          <w:shd w:val="clear" w:color="auto" w:fill="FFFFFF"/>
        </w:rPr>
      </w:pPr>
    </w:p>
    <w:p w:rsidR="00F9151F" w:rsidRPr="005D44D9" w:rsidRDefault="00DF73C2" w:rsidP="0034695F">
      <w:pPr>
        <w:tabs>
          <w:tab w:val="left" w:pos="720"/>
          <w:tab w:val="left" w:pos="1440"/>
          <w:tab w:val="left" w:pos="2160"/>
          <w:tab w:val="left" w:pos="3795"/>
        </w:tabs>
        <w:spacing w:before="0"/>
        <w:rPr>
          <w:rFonts w:ascii="Calibri" w:hAnsi="Calibri" w:cs="Calibri"/>
          <w:sz w:val="22"/>
          <w:szCs w:val="22"/>
        </w:rPr>
      </w:pPr>
      <w:r w:rsidRPr="00DF73C2">
        <w:rPr>
          <w:rStyle w:val="a"/>
          <w:rFonts w:ascii="Calibri" w:hAnsi="Calibri" w:cs="Calibri"/>
          <w:color w:val="000000"/>
          <w:sz w:val="22"/>
          <w:szCs w:val="22"/>
          <w:shd w:val="clear" w:color="auto" w:fill="FFFFFF"/>
        </w:rPr>
        <w:t>I aspire for a career where my exposure and experience will be further developed &amp; utilized and where there is an opportunity to learn. If given a chance to serve, I shall prove my worth and try to be an asset to the organization</w:t>
      </w:r>
      <w:r w:rsidR="0034695F" w:rsidRPr="005D44D9">
        <w:rPr>
          <w:rFonts w:ascii="Calibri" w:hAnsi="Calibri" w:cs="Calibri"/>
          <w:sz w:val="22"/>
          <w:szCs w:val="22"/>
        </w:rPr>
        <w:t>.</w:t>
      </w:r>
    </w:p>
    <w:p w:rsidR="0034695F" w:rsidRPr="005D44D9" w:rsidRDefault="0034695F" w:rsidP="0034695F">
      <w:pPr>
        <w:tabs>
          <w:tab w:val="left" w:pos="720"/>
          <w:tab w:val="left" w:pos="1440"/>
          <w:tab w:val="left" w:pos="2160"/>
          <w:tab w:val="left" w:pos="3795"/>
        </w:tabs>
        <w:spacing w:before="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6"/>
      </w:tblGrid>
      <w:tr w:rsidR="00F9151F" w:rsidRPr="002F7B88" w:rsidTr="0079683E">
        <w:tc>
          <w:tcPr>
            <w:tcW w:w="9180" w:type="dxa"/>
            <w:shd w:val="clear" w:color="auto" w:fill="C0C0C0"/>
          </w:tcPr>
          <w:p w:rsidR="00F9151F" w:rsidRPr="002F7B88" w:rsidRDefault="00F9151F" w:rsidP="00E9100D">
            <w:pPr>
              <w:tabs>
                <w:tab w:val="left" w:pos="720"/>
                <w:tab w:val="left" w:pos="1440"/>
                <w:tab w:val="left" w:pos="2160"/>
                <w:tab w:val="left" w:pos="3795"/>
              </w:tabs>
              <w:spacing w:before="0" w:after="0" w:line="360" w:lineRule="auto"/>
              <w:rPr>
                <w:rFonts w:ascii="Calibri" w:hAnsi="Calibri" w:cs="Arial"/>
                <w:b/>
                <w:sz w:val="22"/>
                <w:szCs w:val="22"/>
              </w:rPr>
            </w:pPr>
            <w:r w:rsidRPr="002F7B88">
              <w:rPr>
                <w:rFonts w:ascii="Calibri" w:hAnsi="Calibri" w:cs="Arial"/>
                <w:b/>
                <w:sz w:val="22"/>
                <w:szCs w:val="22"/>
              </w:rPr>
              <w:t>Personal Profile:</w:t>
            </w:r>
          </w:p>
        </w:tc>
      </w:tr>
    </w:tbl>
    <w:p w:rsidR="007E3EC9" w:rsidRPr="002F7B88" w:rsidRDefault="00F9151F" w:rsidP="007E3EC9">
      <w:pPr>
        <w:pStyle w:val="Heading9"/>
        <w:spacing w:before="0" w:after="0"/>
        <w:rPr>
          <w:rFonts w:ascii="Calibri" w:eastAsia="Arial Unicode MS" w:hAnsi="Calibri"/>
        </w:rPr>
      </w:pPr>
      <w:r w:rsidRPr="002F7B88">
        <w:rPr>
          <w:rFonts w:ascii="Calibri" w:eastAsia="Arial Unicode MS" w:hAnsi="Calibri"/>
        </w:rPr>
        <w:t xml:space="preserve">           </w:t>
      </w:r>
    </w:p>
    <w:p w:rsidR="00F9151F" w:rsidRPr="002F7B88" w:rsidRDefault="008D096E" w:rsidP="000C5A40">
      <w:pPr>
        <w:spacing w:after="0"/>
        <w:jc w:val="both"/>
        <w:rPr>
          <w:rFonts w:ascii="Calibri" w:hAnsi="Calibri" w:cs="Arial"/>
          <w:sz w:val="22"/>
          <w:szCs w:val="22"/>
        </w:rPr>
      </w:pPr>
      <w:r w:rsidRPr="002F7B88">
        <w:rPr>
          <w:rFonts w:ascii="Calibri" w:hAnsi="Calibri" w:cs="Arial"/>
          <w:sz w:val="22"/>
          <w:szCs w:val="22"/>
        </w:rPr>
        <w:t xml:space="preserve">A qualified, trained and </w:t>
      </w:r>
      <w:r w:rsidR="00C048D2">
        <w:rPr>
          <w:rFonts w:ascii="Calibri" w:hAnsi="Calibri" w:cs="Arial"/>
          <w:sz w:val="22"/>
          <w:szCs w:val="22"/>
        </w:rPr>
        <w:t>motivated</w:t>
      </w:r>
      <w:r w:rsidRPr="002F7B88">
        <w:rPr>
          <w:rFonts w:ascii="Calibri" w:hAnsi="Calibri" w:cs="Arial"/>
          <w:sz w:val="22"/>
          <w:szCs w:val="22"/>
        </w:rPr>
        <w:t xml:space="preserve"> IT Professional, having </w:t>
      </w:r>
      <w:r w:rsidR="00A8740E">
        <w:rPr>
          <w:rFonts w:ascii="Calibri" w:hAnsi="Calibri" w:cs="Arial"/>
          <w:sz w:val="22"/>
          <w:szCs w:val="22"/>
        </w:rPr>
        <w:t>4</w:t>
      </w:r>
      <w:r w:rsidRPr="002F7B88">
        <w:rPr>
          <w:rFonts w:ascii="Calibri" w:hAnsi="Calibri" w:cs="Arial"/>
          <w:sz w:val="22"/>
          <w:szCs w:val="22"/>
        </w:rPr>
        <w:t xml:space="preserve"> years</w:t>
      </w:r>
      <w:r w:rsidR="008154EA">
        <w:rPr>
          <w:rFonts w:ascii="Calibri" w:hAnsi="Calibri" w:cs="Arial"/>
          <w:sz w:val="22"/>
          <w:szCs w:val="22"/>
        </w:rPr>
        <w:t xml:space="preserve"> and </w:t>
      </w:r>
      <w:r w:rsidR="00F84C72">
        <w:rPr>
          <w:rFonts w:ascii="Calibri" w:hAnsi="Calibri" w:cs="Arial"/>
          <w:sz w:val="22"/>
          <w:szCs w:val="22"/>
        </w:rPr>
        <w:t>4</w:t>
      </w:r>
      <w:r w:rsidR="00A17865">
        <w:rPr>
          <w:rFonts w:ascii="Calibri" w:hAnsi="Calibri" w:cs="Arial"/>
          <w:sz w:val="22"/>
          <w:szCs w:val="22"/>
        </w:rPr>
        <w:t xml:space="preserve"> months</w:t>
      </w:r>
      <w:r w:rsidRPr="002F7B88">
        <w:rPr>
          <w:rFonts w:ascii="Calibri" w:hAnsi="Calibri" w:cs="Arial"/>
          <w:sz w:val="22"/>
          <w:szCs w:val="22"/>
        </w:rPr>
        <w:t xml:space="preserve"> of experience in</w:t>
      </w:r>
      <w:r w:rsidR="00F71012">
        <w:rPr>
          <w:rFonts w:ascii="Calibri" w:hAnsi="Calibri" w:cs="Arial"/>
          <w:sz w:val="22"/>
          <w:szCs w:val="22"/>
        </w:rPr>
        <w:t xml:space="preserve"> </w:t>
      </w:r>
      <w:r w:rsidR="00A6368F">
        <w:rPr>
          <w:rFonts w:ascii="Calibri" w:hAnsi="Calibri" w:cs="Arial"/>
          <w:sz w:val="22"/>
          <w:szCs w:val="22"/>
        </w:rPr>
        <w:t>web development.</w:t>
      </w:r>
    </w:p>
    <w:p w:rsidR="008D096E" w:rsidRPr="002F7B88" w:rsidRDefault="008D096E" w:rsidP="008D096E">
      <w:pPr>
        <w:spacing w:before="0" w:after="0"/>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6"/>
      </w:tblGrid>
      <w:tr w:rsidR="00F9151F" w:rsidRPr="002F7B88" w:rsidTr="0079683E">
        <w:tc>
          <w:tcPr>
            <w:tcW w:w="9180" w:type="dxa"/>
            <w:shd w:val="clear" w:color="auto" w:fill="C0C0C0"/>
          </w:tcPr>
          <w:p w:rsidR="00F9151F" w:rsidRPr="002F7B88" w:rsidRDefault="00F9151F" w:rsidP="00E9100D">
            <w:pPr>
              <w:tabs>
                <w:tab w:val="left" w:pos="720"/>
                <w:tab w:val="left" w:pos="1440"/>
                <w:tab w:val="left" w:pos="2160"/>
                <w:tab w:val="left" w:pos="3795"/>
              </w:tabs>
              <w:spacing w:before="0" w:after="0" w:line="360" w:lineRule="auto"/>
              <w:rPr>
                <w:rFonts w:ascii="Calibri" w:hAnsi="Calibri" w:cs="Arial"/>
                <w:b/>
                <w:sz w:val="22"/>
                <w:szCs w:val="22"/>
              </w:rPr>
            </w:pPr>
            <w:r w:rsidRPr="002F7B88">
              <w:rPr>
                <w:rFonts w:ascii="Calibri" w:hAnsi="Calibri" w:cs="Arial"/>
                <w:b/>
                <w:sz w:val="22"/>
                <w:szCs w:val="22"/>
              </w:rPr>
              <w:t>Experience Summary:</w:t>
            </w:r>
          </w:p>
        </w:tc>
      </w:tr>
    </w:tbl>
    <w:p w:rsidR="00F9151F" w:rsidRPr="002F7B88" w:rsidRDefault="00F9151F" w:rsidP="007E3EC9">
      <w:pPr>
        <w:widowControl w:val="0"/>
        <w:suppressAutoHyphens/>
        <w:spacing w:before="0" w:after="0"/>
        <w:ind w:left="360"/>
        <w:rPr>
          <w:rFonts w:ascii="Calibri" w:hAnsi="Calibri"/>
          <w:sz w:val="22"/>
          <w:szCs w:val="22"/>
        </w:rPr>
      </w:pPr>
    </w:p>
    <w:p w:rsidR="00B7456A" w:rsidRPr="00057B1E" w:rsidRDefault="00F71012" w:rsidP="002710C6">
      <w:pPr>
        <w:widowControl w:val="0"/>
        <w:numPr>
          <w:ilvl w:val="0"/>
          <w:numId w:val="1"/>
        </w:numPr>
        <w:tabs>
          <w:tab w:val="clear" w:pos="2520"/>
          <w:tab w:val="num" w:pos="1080"/>
        </w:tabs>
        <w:suppressAutoHyphens/>
        <w:spacing w:before="0" w:after="0"/>
        <w:ind w:left="1080"/>
        <w:rPr>
          <w:rFonts w:ascii="Calibri" w:hAnsi="Calibri" w:cs="Arial"/>
          <w:sz w:val="22"/>
          <w:szCs w:val="22"/>
        </w:rPr>
      </w:pPr>
      <w:r>
        <w:rPr>
          <w:rFonts w:ascii="Calibri" w:hAnsi="Calibri" w:cs="Arial"/>
          <w:sz w:val="22"/>
          <w:szCs w:val="22"/>
        </w:rPr>
        <w:t>Hands on</w:t>
      </w:r>
      <w:r w:rsidR="00CE08A1">
        <w:rPr>
          <w:rFonts w:ascii="Calibri" w:hAnsi="Calibri" w:cs="Arial"/>
          <w:sz w:val="22"/>
          <w:szCs w:val="22"/>
        </w:rPr>
        <w:t xml:space="preserve"> experience in web development</w:t>
      </w:r>
      <w:r>
        <w:rPr>
          <w:rFonts w:ascii="Calibri" w:hAnsi="Calibri" w:cs="Arial"/>
          <w:sz w:val="22"/>
          <w:szCs w:val="22"/>
        </w:rPr>
        <w:t xml:space="preserve"> technologies like </w:t>
      </w:r>
      <w:r w:rsidR="008154EA">
        <w:rPr>
          <w:rFonts w:ascii="Calibri" w:hAnsi="Calibri"/>
          <w:sz w:val="22"/>
          <w:szCs w:val="22"/>
        </w:rPr>
        <w:t>Angular</w:t>
      </w:r>
      <w:r w:rsidR="00B737FB">
        <w:rPr>
          <w:rFonts w:ascii="Calibri" w:hAnsi="Calibri"/>
          <w:sz w:val="22"/>
          <w:szCs w:val="22"/>
        </w:rPr>
        <w:t>7</w:t>
      </w:r>
      <w:r w:rsidR="008154EA">
        <w:rPr>
          <w:rFonts w:ascii="Calibri" w:hAnsi="Calibri"/>
          <w:sz w:val="22"/>
          <w:szCs w:val="22"/>
        </w:rPr>
        <w:t>,</w:t>
      </w:r>
      <w:r w:rsidR="000E0899">
        <w:rPr>
          <w:rFonts w:ascii="Calibri" w:hAnsi="Calibri"/>
          <w:sz w:val="22"/>
          <w:szCs w:val="22"/>
        </w:rPr>
        <w:t xml:space="preserve"> Angular2,</w:t>
      </w:r>
      <w:r w:rsidR="008154EA">
        <w:rPr>
          <w:rFonts w:ascii="Calibri" w:hAnsi="Calibri"/>
          <w:sz w:val="22"/>
          <w:szCs w:val="22"/>
        </w:rPr>
        <w:t xml:space="preserve"> Material UI, </w:t>
      </w:r>
      <w:r>
        <w:rPr>
          <w:rFonts w:ascii="Calibri" w:hAnsi="Calibri" w:cs="Arial"/>
          <w:sz w:val="22"/>
          <w:szCs w:val="22"/>
        </w:rPr>
        <w:t>HTML</w:t>
      </w:r>
      <w:r w:rsidR="00F77919">
        <w:rPr>
          <w:rFonts w:ascii="Calibri" w:hAnsi="Calibri" w:cs="Arial"/>
          <w:sz w:val="22"/>
          <w:szCs w:val="22"/>
        </w:rPr>
        <w:t>5,</w:t>
      </w:r>
      <w:r>
        <w:rPr>
          <w:rFonts w:ascii="Calibri" w:hAnsi="Calibri" w:cs="Arial"/>
          <w:sz w:val="22"/>
          <w:szCs w:val="22"/>
        </w:rPr>
        <w:t xml:space="preserve"> CSS</w:t>
      </w:r>
      <w:r w:rsidR="007E4D1A">
        <w:rPr>
          <w:rFonts w:ascii="Calibri" w:hAnsi="Calibri" w:cs="Arial"/>
          <w:sz w:val="22"/>
          <w:szCs w:val="22"/>
        </w:rPr>
        <w:t>3</w:t>
      </w:r>
      <w:r w:rsidR="00A6368F">
        <w:rPr>
          <w:rFonts w:ascii="Calibri" w:hAnsi="Calibri" w:cs="Arial"/>
          <w:sz w:val="22"/>
          <w:szCs w:val="22"/>
        </w:rPr>
        <w:t xml:space="preserve">, </w:t>
      </w:r>
      <w:r w:rsidR="00262D1F">
        <w:rPr>
          <w:rFonts w:ascii="Calibri" w:hAnsi="Calibri" w:cs="Arial"/>
          <w:sz w:val="22"/>
          <w:szCs w:val="22"/>
        </w:rPr>
        <w:t>Bootstrap</w:t>
      </w:r>
      <w:r w:rsidR="00151C26">
        <w:rPr>
          <w:rFonts w:ascii="Calibri" w:hAnsi="Calibri" w:cs="Arial"/>
          <w:sz w:val="22"/>
          <w:szCs w:val="22"/>
        </w:rPr>
        <w:t>3,</w:t>
      </w:r>
      <w:r w:rsidR="00B737FB">
        <w:rPr>
          <w:rFonts w:ascii="Calibri" w:hAnsi="Calibri" w:cs="Arial"/>
          <w:sz w:val="22"/>
          <w:szCs w:val="22"/>
        </w:rPr>
        <w:t xml:space="preserve"> </w:t>
      </w:r>
      <w:r w:rsidR="00151C26">
        <w:rPr>
          <w:rFonts w:ascii="Calibri" w:hAnsi="Calibri" w:cs="Arial"/>
          <w:sz w:val="22"/>
          <w:szCs w:val="22"/>
        </w:rPr>
        <w:t>B</w:t>
      </w:r>
      <w:r w:rsidR="00A6368F">
        <w:rPr>
          <w:rFonts w:ascii="Calibri" w:hAnsi="Calibri" w:cs="Arial"/>
          <w:sz w:val="22"/>
          <w:szCs w:val="22"/>
        </w:rPr>
        <w:t>ootstrap4</w:t>
      </w:r>
      <w:r w:rsidR="00262D1F">
        <w:rPr>
          <w:rFonts w:ascii="Calibri" w:hAnsi="Calibri" w:cs="Arial"/>
          <w:sz w:val="22"/>
          <w:szCs w:val="22"/>
        </w:rPr>
        <w:t>,</w:t>
      </w:r>
      <w:r w:rsidR="00B73F39">
        <w:rPr>
          <w:rFonts w:ascii="Calibri" w:hAnsi="Calibri" w:cs="Arial"/>
          <w:sz w:val="22"/>
          <w:szCs w:val="22"/>
        </w:rPr>
        <w:t xml:space="preserve"> </w:t>
      </w:r>
      <w:r>
        <w:rPr>
          <w:rFonts w:ascii="Calibri" w:hAnsi="Calibri" w:cs="Arial"/>
          <w:sz w:val="22"/>
          <w:szCs w:val="22"/>
        </w:rPr>
        <w:t>JavaScript,</w:t>
      </w:r>
      <w:r w:rsidR="00B73F39">
        <w:rPr>
          <w:rFonts w:ascii="Calibri" w:hAnsi="Calibri" w:cs="Arial"/>
          <w:sz w:val="22"/>
          <w:szCs w:val="22"/>
        </w:rPr>
        <w:t xml:space="preserve"> </w:t>
      </w:r>
      <w:r>
        <w:rPr>
          <w:rFonts w:ascii="Calibri" w:hAnsi="Calibri" w:cs="Arial"/>
          <w:sz w:val="22"/>
          <w:szCs w:val="22"/>
        </w:rPr>
        <w:t>j</w:t>
      </w:r>
      <w:r>
        <w:rPr>
          <w:rFonts w:ascii="Calibri" w:hAnsi="Calibri"/>
          <w:sz w:val="22"/>
          <w:szCs w:val="22"/>
        </w:rPr>
        <w:t xml:space="preserve">Query, </w:t>
      </w:r>
      <w:r w:rsidR="00262D1F">
        <w:rPr>
          <w:rFonts w:ascii="Calibri" w:hAnsi="Calibri"/>
          <w:sz w:val="22"/>
          <w:szCs w:val="22"/>
        </w:rPr>
        <w:t>Smarty template,</w:t>
      </w:r>
      <w:r w:rsidR="00B73F39">
        <w:rPr>
          <w:rFonts w:ascii="Calibri" w:hAnsi="Calibri"/>
          <w:sz w:val="22"/>
          <w:szCs w:val="22"/>
        </w:rPr>
        <w:t xml:space="preserve"> </w:t>
      </w:r>
      <w:r>
        <w:rPr>
          <w:rFonts w:ascii="Calibri" w:hAnsi="Calibri"/>
          <w:sz w:val="22"/>
          <w:szCs w:val="22"/>
        </w:rPr>
        <w:t>Ajax,</w:t>
      </w:r>
      <w:r w:rsidR="00B73F39">
        <w:rPr>
          <w:rFonts w:ascii="Calibri" w:hAnsi="Calibri"/>
          <w:sz w:val="22"/>
          <w:szCs w:val="22"/>
        </w:rPr>
        <w:t xml:space="preserve"> </w:t>
      </w:r>
      <w:r w:rsidR="00262D1F">
        <w:rPr>
          <w:rFonts w:ascii="Calibri" w:hAnsi="Calibri"/>
          <w:sz w:val="22"/>
          <w:szCs w:val="22"/>
        </w:rPr>
        <w:t>JSON</w:t>
      </w:r>
      <w:r>
        <w:rPr>
          <w:rFonts w:ascii="Calibri" w:hAnsi="Calibri"/>
          <w:sz w:val="22"/>
          <w:szCs w:val="22"/>
        </w:rPr>
        <w:t>.</w:t>
      </w:r>
      <w:r w:rsidR="0002501F" w:rsidRPr="00B7456A">
        <w:rPr>
          <w:rFonts w:ascii="Calibri" w:hAnsi="Calibri"/>
          <w:sz w:val="22"/>
          <w:szCs w:val="22"/>
        </w:rPr>
        <w:t xml:space="preserve"> </w:t>
      </w:r>
    </w:p>
    <w:p w:rsidR="00B737FB" w:rsidRPr="00B737FB" w:rsidRDefault="00057B1E" w:rsidP="00B737FB">
      <w:pPr>
        <w:widowControl w:val="0"/>
        <w:numPr>
          <w:ilvl w:val="0"/>
          <w:numId w:val="1"/>
        </w:numPr>
        <w:tabs>
          <w:tab w:val="clear" w:pos="2520"/>
          <w:tab w:val="num" w:pos="1080"/>
        </w:tabs>
        <w:suppressAutoHyphens/>
        <w:spacing w:before="0" w:after="0"/>
        <w:ind w:left="1080"/>
        <w:rPr>
          <w:rFonts w:cs="Arial"/>
        </w:rPr>
      </w:pPr>
      <w:r>
        <w:rPr>
          <w:rFonts w:ascii="Calibri" w:hAnsi="Calibri"/>
          <w:sz w:val="22"/>
          <w:szCs w:val="22"/>
        </w:rPr>
        <w:t xml:space="preserve">Knowledge of </w:t>
      </w:r>
      <w:r w:rsidR="00151C26">
        <w:rPr>
          <w:rFonts w:ascii="Calibri" w:hAnsi="Calibri"/>
          <w:sz w:val="22"/>
          <w:szCs w:val="22"/>
        </w:rPr>
        <w:t xml:space="preserve">Angular JS, </w:t>
      </w:r>
      <w:r w:rsidR="00A91868">
        <w:rPr>
          <w:rFonts w:ascii="Calibri" w:hAnsi="Calibri"/>
          <w:sz w:val="22"/>
          <w:szCs w:val="22"/>
        </w:rPr>
        <w:t>node JS</w:t>
      </w:r>
      <w:r w:rsidR="00B737FB">
        <w:rPr>
          <w:rFonts w:ascii="Calibri" w:hAnsi="Calibri"/>
          <w:sz w:val="22"/>
          <w:szCs w:val="22"/>
        </w:rPr>
        <w:t>, Mongo DB</w:t>
      </w:r>
      <w:r>
        <w:rPr>
          <w:rFonts w:ascii="Calibri" w:hAnsi="Calibri"/>
          <w:sz w:val="22"/>
          <w:szCs w:val="22"/>
        </w:rPr>
        <w:t>.</w:t>
      </w:r>
      <w:r w:rsidR="00743045" w:rsidRPr="00B7456A">
        <w:rPr>
          <w:rFonts w:ascii="Calibri" w:hAnsi="Calibri" w:cs="Arial"/>
          <w:sz w:val="22"/>
          <w:szCs w:val="22"/>
        </w:rPr>
        <w:t xml:space="preserve"> </w:t>
      </w:r>
    </w:p>
    <w:p w:rsidR="00B737FB" w:rsidRDefault="00B737FB" w:rsidP="00B737FB">
      <w:pPr>
        <w:widowControl w:val="0"/>
        <w:numPr>
          <w:ilvl w:val="0"/>
          <w:numId w:val="1"/>
        </w:numPr>
        <w:tabs>
          <w:tab w:val="clear" w:pos="2520"/>
          <w:tab w:val="num" w:pos="1080"/>
        </w:tabs>
        <w:suppressAutoHyphens/>
        <w:spacing w:before="0" w:after="0"/>
        <w:ind w:left="1080"/>
        <w:rPr>
          <w:rFonts w:cs="Arial"/>
        </w:rPr>
      </w:pPr>
      <w:r>
        <w:rPr>
          <w:rFonts w:ascii="Calibri" w:hAnsi="Calibri" w:cs="Arial"/>
          <w:sz w:val="22"/>
          <w:szCs w:val="22"/>
        </w:rPr>
        <w:t xml:space="preserve">Knowledge of </w:t>
      </w:r>
      <w:r>
        <w:rPr>
          <w:rFonts w:ascii="Calibri" w:hAnsi="Calibri"/>
          <w:sz w:val="22"/>
          <w:szCs w:val="22"/>
        </w:rPr>
        <w:t>PWA</w:t>
      </w:r>
      <w:r>
        <w:rPr>
          <w:rFonts w:ascii="Calibri" w:hAnsi="Calibri"/>
          <w:sz w:val="22"/>
          <w:szCs w:val="22"/>
        </w:rPr>
        <w:t xml:space="preserve"> </w:t>
      </w:r>
      <w:r>
        <w:rPr>
          <w:rFonts w:ascii="Calibri" w:hAnsi="Calibri"/>
          <w:sz w:val="22"/>
          <w:szCs w:val="22"/>
        </w:rPr>
        <w:t>(Progressive web apps)</w:t>
      </w:r>
      <w:r>
        <w:rPr>
          <w:rFonts w:ascii="Calibri" w:hAnsi="Calibri"/>
          <w:sz w:val="22"/>
          <w:szCs w:val="22"/>
        </w:rPr>
        <w:t xml:space="preserve"> and </w:t>
      </w:r>
      <w:r>
        <w:rPr>
          <w:rFonts w:ascii="Calibri" w:hAnsi="Calibri"/>
          <w:sz w:val="22"/>
          <w:szCs w:val="22"/>
        </w:rPr>
        <w:t>Service workers,</w:t>
      </w:r>
    </w:p>
    <w:p w:rsidR="008C5D37" w:rsidRDefault="00B737FB" w:rsidP="00844D13">
      <w:pPr>
        <w:pStyle w:val="ListParagraph"/>
        <w:numPr>
          <w:ilvl w:val="0"/>
          <w:numId w:val="1"/>
        </w:numPr>
        <w:tabs>
          <w:tab w:val="clear" w:pos="2520"/>
          <w:tab w:val="left" w:pos="360"/>
          <w:tab w:val="num" w:pos="1080"/>
        </w:tabs>
        <w:autoSpaceDE w:val="0"/>
        <w:autoSpaceDN w:val="0"/>
        <w:adjustRightInd w:val="0"/>
        <w:spacing w:after="0" w:line="240" w:lineRule="auto"/>
        <w:ind w:left="1080"/>
        <w:contextualSpacing/>
        <w:rPr>
          <w:rFonts w:eastAsia="Times New Roman"/>
          <w:kern w:val="0"/>
          <w:lang w:val="en-GB"/>
        </w:rPr>
      </w:pPr>
      <w:r w:rsidRPr="00B737FB">
        <w:rPr>
          <w:rFonts w:eastAsia="Times New Roman"/>
          <w:kern w:val="0"/>
          <w:lang w:val="en-GB"/>
        </w:rPr>
        <w:t>Experience with IDE’s like WebStorm, Eclipse, Visual Studios, Notepad</w:t>
      </w:r>
      <w:r w:rsidR="008C5D37">
        <w:rPr>
          <w:rFonts w:eastAsia="Times New Roman"/>
          <w:kern w:val="0"/>
          <w:lang w:val="en-GB"/>
        </w:rPr>
        <w:t>.</w:t>
      </w:r>
    </w:p>
    <w:p w:rsidR="008C5D37" w:rsidRDefault="00B737FB" w:rsidP="00844D13">
      <w:pPr>
        <w:pStyle w:val="ListParagraph"/>
        <w:numPr>
          <w:ilvl w:val="0"/>
          <w:numId w:val="1"/>
        </w:numPr>
        <w:tabs>
          <w:tab w:val="clear" w:pos="2520"/>
          <w:tab w:val="left" w:pos="360"/>
          <w:tab w:val="num" w:pos="1080"/>
        </w:tabs>
        <w:autoSpaceDE w:val="0"/>
        <w:autoSpaceDN w:val="0"/>
        <w:adjustRightInd w:val="0"/>
        <w:spacing w:after="0" w:line="240" w:lineRule="auto"/>
        <w:ind w:left="1080"/>
        <w:contextualSpacing/>
        <w:rPr>
          <w:rFonts w:eastAsia="Times New Roman"/>
          <w:kern w:val="0"/>
          <w:lang w:val="en-GB"/>
        </w:rPr>
      </w:pPr>
      <w:r w:rsidRPr="00B737FB">
        <w:rPr>
          <w:rFonts w:eastAsia="Times New Roman"/>
          <w:kern w:val="0"/>
          <w:lang w:val="en-GB"/>
        </w:rPr>
        <w:t>Experience in GIT and SVN.</w:t>
      </w:r>
    </w:p>
    <w:p w:rsidR="008C5D37" w:rsidRDefault="008C5D37" w:rsidP="00844D13">
      <w:pPr>
        <w:pStyle w:val="ListParagraph"/>
        <w:numPr>
          <w:ilvl w:val="0"/>
          <w:numId w:val="1"/>
        </w:numPr>
        <w:tabs>
          <w:tab w:val="clear" w:pos="2520"/>
          <w:tab w:val="left" w:pos="360"/>
          <w:tab w:val="num" w:pos="1080"/>
        </w:tabs>
        <w:autoSpaceDE w:val="0"/>
        <w:autoSpaceDN w:val="0"/>
        <w:adjustRightInd w:val="0"/>
        <w:spacing w:after="0" w:line="240" w:lineRule="auto"/>
        <w:ind w:left="1080"/>
        <w:contextualSpacing/>
        <w:rPr>
          <w:rFonts w:eastAsia="Times New Roman"/>
          <w:kern w:val="0"/>
          <w:lang w:val="en-GB"/>
        </w:rPr>
      </w:pPr>
      <w:r>
        <w:rPr>
          <w:rFonts w:eastAsia="Times New Roman"/>
          <w:kern w:val="0"/>
          <w:lang w:val="en-GB"/>
        </w:rPr>
        <w:t xml:space="preserve">Working Experience in following domains: </w:t>
      </w:r>
    </w:p>
    <w:p w:rsidR="008C5D37" w:rsidRDefault="008C5D37" w:rsidP="008C5D37">
      <w:pPr>
        <w:pStyle w:val="ListParagraph"/>
        <w:numPr>
          <w:ilvl w:val="0"/>
          <w:numId w:val="17"/>
        </w:numPr>
        <w:tabs>
          <w:tab w:val="left" w:pos="360"/>
        </w:tabs>
        <w:autoSpaceDE w:val="0"/>
        <w:autoSpaceDN w:val="0"/>
        <w:adjustRightInd w:val="0"/>
        <w:spacing w:after="0" w:line="240" w:lineRule="auto"/>
        <w:contextualSpacing/>
        <w:rPr>
          <w:rFonts w:eastAsia="Times New Roman"/>
          <w:kern w:val="0"/>
          <w:lang w:val="en-GB"/>
        </w:rPr>
      </w:pPr>
      <w:r>
        <w:rPr>
          <w:rFonts w:eastAsia="Times New Roman"/>
          <w:kern w:val="0"/>
          <w:lang w:val="en-GB"/>
        </w:rPr>
        <w:t>Media</w:t>
      </w:r>
    </w:p>
    <w:p w:rsidR="008C5D37" w:rsidRDefault="008C5D37" w:rsidP="008C5D37">
      <w:pPr>
        <w:pStyle w:val="ListParagraph"/>
        <w:numPr>
          <w:ilvl w:val="0"/>
          <w:numId w:val="17"/>
        </w:numPr>
        <w:tabs>
          <w:tab w:val="left" w:pos="360"/>
        </w:tabs>
        <w:autoSpaceDE w:val="0"/>
        <w:autoSpaceDN w:val="0"/>
        <w:adjustRightInd w:val="0"/>
        <w:spacing w:after="0" w:line="240" w:lineRule="auto"/>
        <w:contextualSpacing/>
        <w:rPr>
          <w:rFonts w:eastAsia="Times New Roman"/>
          <w:kern w:val="0"/>
          <w:lang w:val="en-GB"/>
        </w:rPr>
      </w:pPr>
      <w:r>
        <w:rPr>
          <w:rFonts w:eastAsia="Times New Roman"/>
          <w:kern w:val="0"/>
          <w:lang w:val="en-GB"/>
        </w:rPr>
        <w:t>Insurance</w:t>
      </w:r>
    </w:p>
    <w:p w:rsidR="004A479E" w:rsidRDefault="008C5D37" w:rsidP="008C5D37">
      <w:pPr>
        <w:pStyle w:val="ListParagraph"/>
        <w:numPr>
          <w:ilvl w:val="0"/>
          <w:numId w:val="17"/>
        </w:numPr>
        <w:tabs>
          <w:tab w:val="left" w:pos="360"/>
        </w:tabs>
        <w:autoSpaceDE w:val="0"/>
        <w:autoSpaceDN w:val="0"/>
        <w:adjustRightInd w:val="0"/>
        <w:spacing w:after="0" w:line="240" w:lineRule="auto"/>
        <w:contextualSpacing/>
        <w:rPr>
          <w:rFonts w:eastAsia="Times New Roman"/>
          <w:kern w:val="0"/>
          <w:lang w:val="en-GB"/>
        </w:rPr>
      </w:pPr>
      <w:r>
        <w:rPr>
          <w:rFonts w:eastAsia="Times New Roman"/>
          <w:kern w:val="0"/>
          <w:lang w:val="en-GB"/>
        </w:rPr>
        <w:t>Agriculture</w:t>
      </w:r>
    </w:p>
    <w:p w:rsidR="008C5D37" w:rsidRPr="00B737FB" w:rsidRDefault="008C5D37" w:rsidP="00B737FB">
      <w:pPr>
        <w:pStyle w:val="ListParagraph"/>
        <w:tabs>
          <w:tab w:val="left" w:pos="360"/>
        </w:tabs>
        <w:autoSpaceDE w:val="0"/>
        <w:autoSpaceDN w:val="0"/>
        <w:adjustRightInd w:val="0"/>
        <w:spacing w:after="0" w:line="240" w:lineRule="auto"/>
        <w:ind w:left="1080"/>
        <w:contextualSpacing/>
        <w:rPr>
          <w:rFonts w:eastAsia="Times New Roman"/>
          <w:kern w:val="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016"/>
      </w:tblGrid>
      <w:tr w:rsidR="00BE4FE3" w:rsidRPr="002F7B88" w:rsidTr="00505CB7">
        <w:trPr>
          <w:trHeight w:val="240"/>
        </w:trPr>
        <w:tc>
          <w:tcPr>
            <w:tcW w:w="9242" w:type="dxa"/>
            <w:shd w:val="clear" w:color="auto" w:fill="BFBFBF"/>
          </w:tcPr>
          <w:p w:rsidR="00BE4FE3" w:rsidRPr="002F7B88" w:rsidRDefault="00BE4FE3" w:rsidP="00E9100D">
            <w:pPr>
              <w:widowControl w:val="0"/>
              <w:suppressAutoHyphens/>
              <w:spacing w:before="0" w:after="0" w:line="360" w:lineRule="auto"/>
              <w:rPr>
                <w:rFonts w:ascii="Calibri" w:hAnsi="Calibri" w:cs="Arial"/>
                <w:sz w:val="22"/>
                <w:szCs w:val="22"/>
              </w:rPr>
            </w:pPr>
            <w:r w:rsidRPr="002F7B88">
              <w:rPr>
                <w:rFonts w:ascii="Calibri" w:hAnsi="Calibri" w:cs="Arial"/>
                <w:b/>
                <w:sz w:val="22"/>
                <w:szCs w:val="22"/>
              </w:rPr>
              <w:t>Educational Qualification</w:t>
            </w:r>
          </w:p>
        </w:tc>
      </w:tr>
    </w:tbl>
    <w:p w:rsidR="0056639B" w:rsidRDefault="0056639B" w:rsidP="007E3EC9">
      <w:pPr>
        <w:suppressAutoHyphens/>
        <w:spacing w:before="0" w:after="0"/>
        <w:rPr>
          <w:rFonts w:ascii="Calibri" w:hAnsi="Calibri"/>
          <w:sz w:val="22"/>
          <w:szCs w:val="22"/>
        </w:rPr>
      </w:pPr>
    </w:p>
    <w:p w:rsidR="00FB5B32" w:rsidRDefault="00FB5B32" w:rsidP="00FB5B32">
      <w:pPr>
        <w:widowControl w:val="0"/>
        <w:suppressAutoHyphens/>
        <w:spacing w:before="0" w:after="0"/>
        <w:ind w:left="1080"/>
        <w:rPr>
          <w:rFonts w:ascii="Calibri" w:hAnsi="Calibri"/>
          <w:sz w:val="22"/>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418"/>
        <w:gridCol w:w="1701"/>
        <w:gridCol w:w="1559"/>
        <w:gridCol w:w="1843"/>
      </w:tblGrid>
      <w:tr w:rsidR="0058075E" w:rsidRPr="002F7B88" w:rsidTr="00C42048">
        <w:trPr>
          <w:trHeight w:val="436"/>
        </w:trPr>
        <w:tc>
          <w:tcPr>
            <w:tcW w:w="2518" w:type="dxa"/>
            <w:shd w:val="clear" w:color="auto" w:fill="E0E0E0"/>
          </w:tcPr>
          <w:p w:rsidR="0058075E" w:rsidRPr="002F7B88" w:rsidRDefault="0058075E" w:rsidP="0058075E">
            <w:pPr>
              <w:spacing w:before="0" w:after="0" w:line="360" w:lineRule="auto"/>
              <w:rPr>
                <w:rFonts w:ascii="Calibri" w:hAnsi="Calibri" w:cs="Arial"/>
                <w:b/>
                <w:bCs/>
                <w:sz w:val="22"/>
                <w:szCs w:val="22"/>
              </w:rPr>
            </w:pPr>
            <w:r>
              <w:rPr>
                <w:rFonts w:ascii="Calibri" w:hAnsi="Calibri" w:cs="Arial"/>
                <w:b/>
                <w:bCs/>
                <w:sz w:val="22"/>
                <w:szCs w:val="22"/>
              </w:rPr>
              <w:t>Certificate</w:t>
            </w:r>
          </w:p>
        </w:tc>
        <w:tc>
          <w:tcPr>
            <w:tcW w:w="1418" w:type="dxa"/>
            <w:shd w:val="clear" w:color="auto" w:fill="E0E0E0"/>
          </w:tcPr>
          <w:p w:rsidR="0058075E" w:rsidRPr="002F7B88" w:rsidRDefault="0058075E" w:rsidP="0058075E">
            <w:pPr>
              <w:spacing w:before="0" w:after="0" w:line="360" w:lineRule="auto"/>
              <w:rPr>
                <w:rFonts w:ascii="Calibri" w:hAnsi="Calibri" w:cs="Arial"/>
                <w:b/>
                <w:bCs/>
                <w:sz w:val="22"/>
                <w:szCs w:val="22"/>
              </w:rPr>
            </w:pPr>
            <w:r>
              <w:rPr>
                <w:rFonts w:ascii="Calibri" w:hAnsi="Calibri" w:cs="Arial"/>
                <w:b/>
                <w:bCs/>
                <w:sz w:val="22"/>
                <w:szCs w:val="22"/>
              </w:rPr>
              <w:t>Percentage</w:t>
            </w:r>
          </w:p>
        </w:tc>
        <w:tc>
          <w:tcPr>
            <w:tcW w:w="1701" w:type="dxa"/>
            <w:shd w:val="clear" w:color="auto" w:fill="E0E0E0"/>
          </w:tcPr>
          <w:p w:rsidR="0058075E" w:rsidRPr="002F7B88" w:rsidRDefault="0058075E" w:rsidP="0058075E">
            <w:pPr>
              <w:spacing w:before="0" w:after="0" w:line="360" w:lineRule="auto"/>
              <w:rPr>
                <w:rFonts w:ascii="Calibri" w:hAnsi="Calibri" w:cs="Arial"/>
                <w:b/>
                <w:bCs/>
                <w:sz w:val="22"/>
                <w:szCs w:val="22"/>
              </w:rPr>
            </w:pPr>
            <w:r>
              <w:rPr>
                <w:rFonts w:ascii="Calibri" w:hAnsi="Calibri" w:cs="Arial"/>
                <w:b/>
                <w:bCs/>
                <w:sz w:val="22"/>
                <w:szCs w:val="22"/>
              </w:rPr>
              <w:t>Year of Passing</w:t>
            </w:r>
          </w:p>
        </w:tc>
        <w:tc>
          <w:tcPr>
            <w:tcW w:w="1559" w:type="dxa"/>
            <w:shd w:val="clear" w:color="auto" w:fill="E0E0E0"/>
          </w:tcPr>
          <w:p w:rsidR="0058075E" w:rsidRPr="002F7B88" w:rsidRDefault="0058075E" w:rsidP="0058075E">
            <w:pPr>
              <w:spacing w:before="0" w:after="0" w:line="360" w:lineRule="auto"/>
              <w:rPr>
                <w:rFonts w:ascii="Calibri" w:hAnsi="Calibri" w:cs="Arial"/>
                <w:b/>
                <w:bCs/>
                <w:sz w:val="22"/>
                <w:szCs w:val="22"/>
              </w:rPr>
            </w:pPr>
            <w:r>
              <w:rPr>
                <w:rFonts w:ascii="Calibri" w:hAnsi="Calibri" w:cs="Arial"/>
                <w:b/>
                <w:bCs/>
                <w:sz w:val="22"/>
                <w:szCs w:val="22"/>
              </w:rPr>
              <w:t>Institution</w:t>
            </w:r>
          </w:p>
        </w:tc>
        <w:tc>
          <w:tcPr>
            <w:tcW w:w="1843" w:type="dxa"/>
            <w:shd w:val="clear" w:color="auto" w:fill="E0E0E0"/>
          </w:tcPr>
          <w:p w:rsidR="0058075E" w:rsidRDefault="0058075E" w:rsidP="0058075E">
            <w:pPr>
              <w:spacing w:before="0" w:after="0"/>
              <w:jc w:val="both"/>
              <w:rPr>
                <w:rFonts w:ascii="Calibri" w:hAnsi="Calibri" w:cs="Arial"/>
                <w:b/>
                <w:bCs/>
                <w:sz w:val="22"/>
                <w:szCs w:val="22"/>
              </w:rPr>
            </w:pPr>
            <w:r w:rsidRPr="00F71012">
              <w:rPr>
                <w:rFonts w:ascii="Calibri" w:hAnsi="Calibri" w:cs="Calibri"/>
                <w:b/>
                <w:sz w:val="22"/>
                <w:szCs w:val="22"/>
              </w:rPr>
              <w:t>Board/University</w:t>
            </w:r>
          </w:p>
        </w:tc>
      </w:tr>
      <w:tr w:rsidR="0058075E" w:rsidRPr="002F7B88" w:rsidTr="00C42048">
        <w:trPr>
          <w:trHeight w:val="752"/>
        </w:trPr>
        <w:tc>
          <w:tcPr>
            <w:tcW w:w="2518" w:type="dxa"/>
          </w:tcPr>
          <w:p w:rsidR="0058075E" w:rsidRPr="002F7B88" w:rsidRDefault="00363B52" w:rsidP="007B6C90">
            <w:pPr>
              <w:spacing w:before="0" w:after="0" w:line="360" w:lineRule="auto"/>
              <w:rPr>
                <w:rFonts w:ascii="Calibri" w:hAnsi="Calibri" w:cs="Arial"/>
                <w:b/>
                <w:bCs/>
                <w:sz w:val="22"/>
                <w:szCs w:val="22"/>
              </w:rPr>
            </w:pPr>
            <w:r>
              <w:rPr>
                <w:rFonts w:ascii="Calibri" w:hAnsi="Calibri" w:cs="Arial"/>
                <w:b/>
                <w:bCs/>
                <w:sz w:val="22"/>
                <w:szCs w:val="22"/>
              </w:rPr>
              <w:t>BE (</w:t>
            </w:r>
            <w:r w:rsidR="0058075E">
              <w:rPr>
                <w:rFonts w:ascii="Calibri" w:hAnsi="Calibri" w:cs="Arial"/>
                <w:b/>
                <w:bCs/>
                <w:sz w:val="22"/>
                <w:szCs w:val="22"/>
              </w:rPr>
              <w:t>Electronics and Communication)</w:t>
            </w:r>
          </w:p>
        </w:tc>
        <w:tc>
          <w:tcPr>
            <w:tcW w:w="1418" w:type="dxa"/>
          </w:tcPr>
          <w:p w:rsidR="0058075E" w:rsidRPr="002F7B88" w:rsidRDefault="0058075E"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7</w:t>
            </w:r>
            <w:r w:rsidR="00CA0CEE">
              <w:rPr>
                <w:rFonts w:ascii="Calibri" w:eastAsia="Arial Unicode MS" w:hAnsi="Calibri" w:cs="Arial"/>
                <w:sz w:val="22"/>
                <w:szCs w:val="22"/>
              </w:rPr>
              <w:t>3.60</w:t>
            </w:r>
          </w:p>
        </w:tc>
        <w:tc>
          <w:tcPr>
            <w:tcW w:w="1701" w:type="dxa"/>
          </w:tcPr>
          <w:p w:rsidR="0058075E" w:rsidRDefault="0058075E"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2014</w:t>
            </w:r>
          </w:p>
        </w:tc>
        <w:tc>
          <w:tcPr>
            <w:tcW w:w="1559" w:type="dxa"/>
          </w:tcPr>
          <w:p w:rsidR="0058075E"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HCET Jabalpur</w:t>
            </w:r>
          </w:p>
        </w:tc>
        <w:tc>
          <w:tcPr>
            <w:tcW w:w="1843" w:type="dxa"/>
          </w:tcPr>
          <w:p w:rsidR="0058075E"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RGPV Bhopal</w:t>
            </w:r>
          </w:p>
        </w:tc>
      </w:tr>
      <w:tr w:rsidR="00363B52" w:rsidRPr="002F7B88" w:rsidTr="00C42048">
        <w:trPr>
          <w:trHeight w:val="408"/>
        </w:trPr>
        <w:tc>
          <w:tcPr>
            <w:tcW w:w="2518" w:type="dxa"/>
          </w:tcPr>
          <w:p w:rsidR="00363B52" w:rsidRDefault="00363B52" w:rsidP="007B6C90">
            <w:pPr>
              <w:spacing w:before="0" w:after="0" w:line="360" w:lineRule="auto"/>
              <w:rPr>
                <w:rFonts w:ascii="Calibri" w:hAnsi="Calibri" w:cs="Arial"/>
                <w:b/>
                <w:bCs/>
                <w:sz w:val="22"/>
                <w:szCs w:val="22"/>
              </w:rPr>
            </w:pPr>
            <w:r>
              <w:rPr>
                <w:rFonts w:ascii="Calibri" w:hAnsi="Calibri" w:cs="Arial"/>
                <w:b/>
                <w:bCs/>
                <w:sz w:val="22"/>
                <w:szCs w:val="22"/>
              </w:rPr>
              <w:t>12</w:t>
            </w:r>
            <w:r w:rsidRPr="00363B52">
              <w:rPr>
                <w:rFonts w:ascii="Calibri" w:hAnsi="Calibri" w:cs="Arial"/>
                <w:b/>
                <w:bCs/>
                <w:sz w:val="22"/>
                <w:szCs w:val="22"/>
                <w:vertAlign w:val="superscript"/>
              </w:rPr>
              <w:t>th</w:t>
            </w:r>
            <w:r>
              <w:rPr>
                <w:rFonts w:ascii="Calibri" w:hAnsi="Calibri" w:cs="Arial"/>
                <w:b/>
                <w:bCs/>
                <w:sz w:val="22"/>
                <w:szCs w:val="22"/>
              </w:rPr>
              <w:t xml:space="preserve"> Standard</w:t>
            </w:r>
          </w:p>
        </w:tc>
        <w:tc>
          <w:tcPr>
            <w:tcW w:w="1418" w:type="dxa"/>
          </w:tcPr>
          <w:p w:rsidR="00363B52" w:rsidRDefault="00CA0CEE"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76.20</w:t>
            </w:r>
          </w:p>
        </w:tc>
        <w:tc>
          <w:tcPr>
            <w:tcW w:w="1701" w:type="dxa"/>
          </w:tcPr>
          <w:p w:rsidR="00363B52"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2010</w:t>
            </w:r>
          </w:p>
        </w:tc>
        <w:tc>
          <w:tcPr>
            <w:tcW w:w="1559" w:type="dxa"/>
          </w:tcPr>
          <w:p w:rsidR="00363B52"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JNV Jabalpur</w:t>
            </w:r>
          </w:p>
        </w:tc>
        <w:tc>
          <w:tcPr>
            <w:tcW w:w="1843" w:type="dxa"/>
          </w:tcPr>
          <w:p w:rsidR="00363B52"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CBSE</w:t>
            </w:r>
          </w:p>
        </w:tc>
      </w:tr>
      <w:tr w:rsidR="00363B52" w:rsidRPr="002F7B88" w:rsidTr="00C42048">
        <w:trPr>
          <w:trHeight w:val="414"/>
        </w:trPr>
        <w:tc>
          <w:tcPr>
            <w:tcW w:w="2518" w:type="dxa"/>
          </w:tcPr>
          <w:p w:rsidR="00363B52" w:rsidRDefault="00363B52" w:rsidP="007B6C90">
            <w:pPr>
              <w:spacing w:before="0" w:after="0" w:line="360" w:lineRule="auto"/>
              <w:rPr>
                <w:rFonts w:ascii="Calibri" w:hAnsi="Calibri" w:cs="Arial"/>
                <w:b/>
                <w:bCs/>
                <w:sz w:val="22"/>
                <w:szCs w:val="22"/>
              </w:rPr>
            </w:pPr>
            <w:r>
              <w:rPr>
                <w:rFonts w:ascii="Calibri" w:hAnsi="Calibri" w:cs="Arial"/>
                <w:b/>
                <w:bCs/>
                <w:sz w:val="22"/>
                <w:szCs w:val="22"/>
              </w:rPr>
              <w:t>10</w:t>
            </w:r>
            <w:r w:rsidRPr="00363B52">
              <w:rPr>
                <w:rFonts w:ascii="Calibri" w:hAnsi="Calibri" w:cs="Arial"/>
                <w:b/>
                <w:bCs/>
                <w:sz w:val="22"/>
                <w:szCs w:val="22"/>
                <w:vertAlign w:val="superscript"/>
              </w:rPr>
              <w:t>th</w:t>
            </w:r>
            <w:r>
              <w:rPr>
                <w:rFonts w:ascii="Calibri" w:hAnsi="Calibri" w:cs="Arial"/>
                <w:b/>
                <w:bCs/>
                <w:sz w:val="22"/>
                <w:szCs w:val="22"/>
              </w:rPr>
              <w:t xml:space="preserve"> Standard</w:t>
            </w:r>
          </w:p>
        </w:tc>
        <w:tc>
          <w:tcPr>
            <w:tcW w:w="1418" w:type="dxa"/>
          </w:tcPr>
          <w:p w:rsidR="00363B52" w:rsidRDefault="00CA0CEE"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82.60</w:t>
            </w:r>
          </w:p>
        </w:tc>
        <w:tc>
          <w:tcPr>
            <w:tcW w:w="1701" w:type="dxa"/>
          </w:tcPr>
          <w:p w:rsidR="00363B52"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2008</w:t>
            </w:r>
          </w:p>
        </w:tc>
        <w:tc>
          <w:tcPr>
            <w:tcW w:w="1559" w:type="dxa"/>
          </w:tcPr>
          <w:p w:rsidR="00363B52"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JNV Jabalpur</w:t>
            </w:r>
          </w:p>
        </w:tc>
        <w:tc>
          <w:tcPr>
            <w:tcW w:w="1843" w:type="dxa"/>
          </w:tcPr>
          <w:p w:rsidR="00363B52" w:rsidRDefault="00363B52" w:rsidP="007B6C90">
            <w:pPr>
              <w:spacing w:before="0" w:after="0" w:line="360" w:lineRule="auto"/>
              <w:rPr>
                <w:rFonts w:ascii="Calibri" w:eastAsia="Arial Unicode MS" w:hAnsi="Calibri" w:cs="Arial"/>
                <w:sz w:val="22"/>
                <w:szCs w:val="22"/>
              </w:rPr>
            </w:pPr>
            <w:r>
              <w:rPr>
                <w:rFonts w:ascii="Calibri" w:eastAsia="Arial Unicode MS" w:hAnsi="Calibri" w:cs="Arial"/>
                <w:sz w:val="22"/>
                <w:szCs w:val="22"/>
              </w:rPr>
              <w:t>CBSE</w:t>
            </w:r>
          </w:p>
        </w:tc>
      </w:tr>
    </w:tbl>
    <w:p w:rsidR="00363B52" w:rsidRDefault="00363B52" w:rsidP="002A21F6">
      <w:pPr>
        <w:spacing w:before="0" w:after="0" w:line="360" w:lineRule="auto"/>
        <w:rPr>
          <w:rFonts w:ascii="Calibri" w:hAnsi="Calibri"/>
          <w:sz w:val="22"/>
          <w:szCs w:val="22"/>
        </w:rPr>
      </w:pPr>
    </w:p>
    <w:p w:rsidR="00E57C41" w:rsidRDefault="00E57C41" w:rsidP="002A21F6">
      <w:pPr>
        <w:spacing w:before="0" w:after="0" w:line="360" w:lineRule="auto"/>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016"/>
      </w:tblGrid>
      <w:tr w:rsidR="00AE3C4B" w:rsidRPr="002F7B88" w:rsidTr="00505CB7">
        <w:tc>
          <w:tcPr>
            <w:tcW w:w="9242" w:type="dxa"/>
            <w:shd w:val="clear" w:color="auto" w:fill="BFBFBF"/>
          </w:tcPr>
          <w:p w:rsidR="00AE3C4B" w:rsidRPr="002F7B88" w:rsidRDefault="00AE3C4B" w:rsidP="008154EA">
            <w:pPr>
              <w:tabs>
                <w:tab w:val="left" w:pos="2898"/>
                <w:tab w:val="left" w:pos="8838"/>
              </w:tabs>
              <w:spacing w:before="0" w:after="0" w:line="360" w:lineRule="auto"/>
              <w:outlineLvl w:val="0"/>
              <w:rPr>
                <w:rFonts w:ascii="Calibri" w:hAnsi="Calibri" w:cs="Arial"/>
                <w:b/>
                <w:sz w:val="22"/>
                <w:szCs w:val="22"/>
              </w:rPr>
            </w:pPr>
            <w:r w:rsidRPr="002F7B88">
              <w:rPr>
                <w:rFonts w:ascii="Calibri" w:hAnsi="Calibri" w:cs="Arial"/>
                <w:b/>
                <w:sz w:val="22"/>
                <w:szCs w:val="22"/>
              </w:rPr>
              <w:t xml:space="preserve">Project </w:t>
            </w:r>
            <w:r w:rsidR="008154EA">
              <w:rPr>
                <w:rFonts w:ascii="Calibri" w:hAnsi="Calibri" w:cs="Arial"/>
                <w:b/>
                <w:sz w:val="22"/>
                <w:szCs w:val="22"/>
              </w:rPr>
              <w:t>Details</w:t>
            </w:r>
            <w:r w:rsidRPr="002F7B88">
              <w:rPr>
                <w:rFonts w:ascii="Calibri" w:hAnsi="Calibri" w:cs="Arial"/>
                <w:b/>
                <w:sz w:val="22"/>
                <w:szCs w:val="22"/>
              </w:rPr>
              <w:t xml:space="preserve"> </w:t>
            </w:r>
          </w:p>
        </w:tc>
      </w:tr>
    </w:tbl>
    <w:p w:rsidR="00AE3C4B" w:rsidRDefault="00AE3C4B" w:rsidP="007E3EC9">
      <w:pPr>
        <w:tabs>
          <w:tab w:val="left" w:pos="2898"/>
          <w:tab w:val="left" w:pos="8838"/>
        </w:tabs>
        <w:spacing w:before="0" w:after="0" w:line="360" w:lineRule="auto"/>
        <w:outlineLvl w:val="0"/>
        <w:rPr>
          <w:rFonts w:ascii="Calibri" w:hAnsi="Calibri"/>
          <w:b/>
          <w:color w:val="000080"/>
          <w:sz w:val="22"/>
          <w:szCs w:val="22"/>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7"/>
        <w:gridCol w:w="7368"/>
      </w:tblGrid>
      <w:tr w:rsidR="00B737FB" w:rsidRPr="002F7B88" w:rsidTr="00645320">
        <w:trPr>
          <w:trHeight w:val="436"/>
        </w:trPr>
        <w:tc>
          <w:tcPr>
            <w:tcW w:w="1917" w:type="dxa"/>
            <w:shd w:val="clear" w:color="auto" w:fill="E0E0E0"/>
          </w:tcPr>
          <w:p w:rsidR="00B737FB" w:rsidRPr="002F7B88" w:rsidRDefault="00B737FB" w:rsidP="00645320">
            <w:pPr>
              <w:spacing w:before="0" w:after="0" w:line="360" w:lineRule="auto"/>
              <w:rPr>
                <w:rFonts w:ascii="Calibri" w:hAnsi="Calibri" w:cs="Arial"/>
                <w:b/>
                <w:bCs/>
                <w:sz w:val="22"/>
                <w:szCs w:val="22"/>
              </w:rPr>
            </w:pPr>
            <w:r w:rsidRPr="002F7B88">
              <w:rPr>
                <w:rFonts w:ascii="Calibri" w:hAnsi="Calibri" w:cs="Arial"/>
                <w:b/>
                <w:bCs/>
                <w:sz w:val="22"/>
                <w:szCs w:val="22"/>
              </w:rPr>
              <w:t>Project Title</w:t>
            </w:r>
          </w:p>
        </w:tc>
        <w:tc>
          <w:tcPr>
            <w:tcW w:w="7368" w:type="dxa"/>
            <w:shd w:val="clear" w:color="auto" w:fill="E0E0E0"/>
          </w:tcPr>
          <w:p w:rsidR="00B737FB" w:rsidRPr="002F7B88" w:rsidRDefault="00B737FB" w:rsidP="00645320">
            <w:pPr>
              <w:spacing w:before="0" w:after="0" w:line="360" w:lineRule="auto"/>
              <w:rPr>
                <w:rFonts w:ascii="Calibri" w:hAnsi="Calibri" w:cs="Arial"/>
                <w:b/>
                <w:bCs/>
                <w:sz w:val="22"/>
                <w:szCs w:val="22"/>
              </w:rPr>
            </w:pPr>
            <w:r w:rsidRPr="00B737FB">
              <w:rPr>
                <w:rFonts w:ascii="Calibri" w:hAnsi="Calibri" w:cs="Arial"/>
                <w:b/>
                <w:bCs/>
                <w:sz w:val="22"/>
                <w:szCs w:val="22"/>
              </w:rPr>
              <w:t>EBIA Travelers</w:t>
            </w:r>
          </w:p>
        </w:tc>
      </w:tr>
      <w:tr w:rsidR="00B737FB" w:rsidRPr="002F7B88" w:rsidTr="00645320">
        <w:trPr>
          <w:trHeight w:val="272"/>
        </w:trPr>
        <w:tc>
          <w:tcPr>
            <w:tcW w:w="1917" w:type="dxa"/>
          </w:tcPr>
          <w:p w:rsidR="00B737FB" w:rsidRPr="002F7B88" w:rsidRDefault="00B737FB" w:rsidP="00645320">
            <w:pPr>
              <w:spacing w:before="0" w:after="0"/>
              <w:rPr>
                <w:rFonts w:ascii="Calibri" w:hAnsi="Calibri" w:cs="Arial"/>
                <w:b/>
                <w:bCs/>
                <w:sz w:val="22"/>
                <w:szCs w:val="22"/>
              </w:rPr>
            </w:pPr>
            <w:r w:rsidRPr="002F7B88">
              <w:rPr>
                <w:rFonts w:ascii="Calibri" w:hAnsi="Calibri" w:cs="Arial"/>
                <w:b/>
                <w:bCs/>
                <w:sz w:val="22"/>
                <w:szCs w:val="22"/>
              </w:rPr>
              <w:t>Client</w:t>
            </w:r>
          </w:p>
        </w:tc>
        <w:tc>
          <w:tcPr>
            <w:tcW w:w="7368" w:type="dxa"/>
          </w:tcPr>
          <w:p w:rsidR="00B737FB" w:rsidRPr="002F7B88" w:rsidRDefault="00EE3713" w:rsidP="00645320">
            <w:pPr>
              <w:spacing w:before="0" w:after="0"/>
              <w:rPr>
                <w:rFonts w:ascii="Calibri" w:eastAsia="Arial Unicode MS" w:hAnsi="Calibri" w:cs="Arial"/>
                <w:sz w:val="22"/>
                <w:szCs w:val="22"/>
              </w:rPr>
            </w:pPr>
            <w:r w:rsidRPr="00EE3713">
              <w:rPr>
                <w:rFonts w:ascii="Calibri" w:eastAsia="Arial Unicode MS" w:hAnsi="Calibri" w:cs="Arial"/>
                <w:sz w:val="22"/>
                <w:szCs w:val="22"/>
              </w:rPr>
              <w:t xml:space="preserve">The Travelers </w:t>
            </w:r>
            <w:proofErr w:type="gramStart"/>
            <w:r w:rsidRPr="00EE3713">
              <w:rPr>
                <w:rFonts w:ascii="Calibri" w:eastAsia="Arial Unicode MS" w:hAnsi="Calibri" w:cs="Arial"/>
                <w:sz w:val="22"/>
                <w:szCs w:val="22"/>
              </w:rPr>
              <w:t>Companies</w:t>
            </w:r>
            <w:r>
              <w:rPr>
                <w:rFonts w:ascii="Calibri" w:eastAsia="Arial Unicode MS" w:hAnsi="Calibri" w:cs="Arial"/>
                <w:sz w:val="22"/>
                <w:szCs w:val="22"/>
              </w:rPr>
              <w:t>(</w:t>
            </w:r>
            <w:proofErr w:type="gramEnd"/>
            <w:r>
              <w:rPr>
                <w:rFonts w:ascii="Calibri" w:eastAsia="Arial Unicode MS" w:hAnsi="Calibri" w:cs="Arial"/>
                <w:sz w:val="22"/>
                <w:szCs w:val="22"/>
              </w:rPr>
              <w:t>US)</w:t>
            </w:r>
          </w:p>
        </w:tc>
      </w:tr>
      <w:tr w:rsidR="00B737FB" w:rsidRPr="002F7B88" w:rsidTr="00645320">
        <w:trPr>
          <w:trHeight w:val="611"/>
        </w:trPr>
        <w:tc>
          <w:tcPr>
            <w:tcW w:w="1917" w:type="dxa"/>
          </w:tcPr>
          <w:p w:rsidR="00B737FB" w:rsidRPr="002F7B88" w:rsidRDefault="00B737FB" w:rsidP="00645320">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Description</w:t>
            </w:r>
          </w:p>
        </w:tc>
        <w:tc>
          <w:tcPr>
            <w:tcW w:w="7368" w:type="dxa"/>
          </w:tcPr>
          <w:p w:rsidR="00B737FB" w:rsidRPr="00B737FB" w:rsidRDefault="00B737FB" w:rsidP="00B737FB">
            <w:pPr>
              <w:spacing w:after="160" w:line="254" w:lineRule="auto"/>
              <w:contextualSpacing/>
              <w:rPr>
                <w:rFonts w:ascii="Calibri" w:eastAsia="Arial Unicode MS" w:hAnsi="Calibri" w:cs="Arial"/>
                <w:sz w:val="22"/>
                <w:szCs w:val="22"/>
              </w:rPr>
            </w:pPr>
            <w:r w:rsidRPr="00B737FB">
              <w:rPr>
                <w:rFonts w:ascii="Calibri" w:eastAsia="Arial Unicode MS" w:hAnsi="Calibri" w:cs="Arial"/>
                <w:sz w:val="22"/>
                <w:szCs w:val="22"/>
              </w:rPr>
              <w:t xml:space="preserve">Travelers is a travel insurance company. I was working as </w:t>
            </w:r>
            <w:r w:rsidR="00EE3713">
              <w:rPr>
                <w:rFonts w:ascii="Calibri" w:eastAsia="Arial Unicode MS" w:hAnsi="Calibri" w:cs="Arial"/>
                <w:sz w:val="22"/>
                <w:szCs w:val="22"/>
              </w:rPr>
              <w:t xml:space="preserve">an </w:t>
            </w:r>
            <w:r w:rsidRPr="00B737FB">
              <w:rPr>
                <w:rFonts w:ascii="Calibri" w:eastAsia="Arial Unicode MS" w:hAnsi="Calibri" w:cs="Arial"/>
                <w:sz w:val="22"/>
                <w:szCs w:val="22"/>
              </w:rPr>
              <w:t xml:space="preserve">angular developer. We </w:t>
            </w:r>
            <w:r w:rsidR="00EE3713">
              <w:rPr>
                <w:rFonts w:ascii="Calibri" w:eastAsia="Arial Unicode MS" w:hAnsi="Calibri" w:cs="Arial"/>
                <w:sz w:val="22"/>
                <w:szCs w:val="22"/>
              </w:rPr>
              <w:t>wer</w:t>
            </w:r>
            <w:r w:rsidRPr="00B737FB">
              <w:rPr>
                <w:rFonts w:ascii="Calibri" w:eastAsia="Arial Unicode MS" w:hAnsi="Calibri" w:cs="Arial"/>
                <w:sz w:val="22"/>
                <w:szCs w:val="22"/>
              </w:rPr>
              <w:t xml:space="preserve">e working on request migration part of Hadoop. In request migration there is one source database and one target database. Based on source and target request types are identified. We have created UI to create and upgrade </w:t>
            </w:r>
            <w:r w:rsidRPr="00B737FB">
              <w:rPr>
                <w:rFonts w:ascii="Calibri" w:eastAsia="Arial Unicode MS" w:hAnsi="Calibri" w:cs="Arial"/>
                <w:sz w:val="22"/>
                <w:szCs w:val="22"/>
              </w:rPr>
              <w:lastRenderedPageBreak/>
              <w:t>requests. Earlier user needs to do it by remembering big commands to create requests and migrating them from one environment to another.</w:t>
            </w:r>
          </w:p>
          <w:p w:rsidR="00B737FB" w:rsidRPr="00B737FB" w:rsidRDefault="00B737FB" w:rsidP="00645320">
            <w:pPr>
              <w:spacing w:before="0" w:after="0"/>
              <w:jc w:val="both"/>
              <w:rPr>
                <w:rFonts w:ascii="Calibri" w:eastAsia="Arial Unicode MS" w:hAnsi="Calibri" w:cs="Arial"/>
                <w:sz w:val="22"/>
                <w:szCs w:val="22"/>
              </w:rPr>
            </w:pPr>
          </w:p>
        </w:tc>
      </w:tr>
      <w:tr w:rsidR="00B737FB" w:rsidRPr="002F7B88" w:rsidTr="00645320">
        <w:trPr>
          <w:trHeight w:val="410"/>
        </w:trPr>
        <w:tc>
          <w:tcPr>
            <w:tcW w:w="1917" w:type="dxa"/>
          </w:tcPr>
          <w:p w:rsidR="00B737FB" w:rsidRPr="002F7B88" w:rsidRDefault="00B737FB" w:rsidP="00645320">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lastRenderedPageBreak/>
              <w:t xml:space="preserve">Role </w:t>
            </w:r>
          </w:p>
        </w:tc>
        <w:tc>
          <w:tcPr>
            <w:tcW w:w="7368" w:type="dxa"/>
          </w:tcPr>
          <w:p w:rsidR="00B737FB" w:rsidRPr="002F7B88" w:rsidRDefault="00B737FB" w:rsidP="00645320">
            <w:pPr>
              <w:spacing w:before="0" w:after="0"/>
              <w:rPr>
                <w:rFonts w:ascii="Calibri" w:hAnsi="Calibri" w:cs="Arial"/>
                <w:sz w:val="22"/>
                <w:szCs w:val="22"/>
              </w:rPr>
            </w:pPr>
            <w:r>
              <w:rPr>
                <w:rFonts w:ascii="Calibri" w:hAnsi="Calibri" w:cs="Arial"/>
                <w:sz w:val="22"/>
                <w:szCs w:val="22"/>
              </w:rPr>
              <w:t>Front-end lead</w:t>
            </w:r>
          </w:p>
        </w:tc>
      </w:tr>
      <w:tr w:rsidR="00B737FB" w:rsidRPr="002F7B88" w:rsidTr="00645320">
        <w:trPr>
          <w:trHeight w:val="1451"/>
        </w:trPr>
        <w:tc>
          <w:tcPr>
            <w:tcW w:w="1917" w:type="dxa"/>
          </w:tcPr>
          <w:p w:rsidR="00B737FB" w:rsidRPr="002F7B88" w:rsidRDefault="00B737FB" w:rsidP="00645320">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Responsibilities</w:t>
            </w:r>
          </w:p>
        </w:tc>
        <w:tc>
          <w:tcPr>
            <w:tcW w:w="7368" w:type="dxa"/>
          </w:tcPr>
          <w:p w:rsidR="00B737FB" w:rsidRPr="00B737FB" w:rsidRDefault="00B737FB" w:rsidP="00B737FB">
            <w:pPr>
              <w:pStyle w:val="ListParagraph"/>
              <w:widowControl/>
              <w:numPr>
                <w:ilvl w:val="0"/>
                <w:numId w:val="7"/>
              </w:numPr>
              <w:suppressAutoHyphens w:val="0"/>
              <w:autoSpaceDE w:val="0"/>
              <w:autoSpaceDN w:val="0"/>
              <w:adjustRightInd w:val="0"/>
              <w:spacing w:before="60" w:after="60" w:line="240" w:lineRule="auto"/>
              <w:contextualSpacing/>
              <w:rPr>
                <w:rFonts w:cs="Arial"/>
                <w:kern w:val="0"/>
                <w:lang w:val="en-GB"/>
              </w:rPr>
            </w:pPr>
            <w:r w:rsidRPr="00B737FB">
              <w:rPr>
                <w:rFonts w:cs="Arial"/>
                <w:kern w:val="0"/>
                <w:lang w:val="en-GB"/>
              </w:rPr>
              <w:t>UI development for request migration and creation</w:t>
            </w:r>
          </w:p>
          <w:p w:rsidR="00B737FB" w:rsidRPr="00B737FB" w:rsidRDefault="00B737FB" w:rsidP="00B737FB">
            <w:pPr>
              <w:pStyle w:val="ListParagraph"/>
              <w:widowControl/>
              <w:numPr>
                <w:ilvl w:val="0"/>
                <w:numId w:val="7"/>
              </w:numPr>
              <w:suppressAutoHyphens w:val="0"/>
              <w:autoSpaceDE w:val="0"/>
              <w:autoSpaceDN w:val="0"/>
              <w:adjustRightInd w:val="0"/>
              <w:spacing w:before="60" w:after="60" w:line="240" w:lineRule="auto"/>
              <w:contextualSpacing/>
              <w:rPr>
                <w:rFonts w:cs="Arial"/>
                <w:kern w:val="0"/>
                <w:lang w:val="en-GB"/>
              </w:rPr>
            </w:pPr>
            <w:r w:rsidRPr="00B737FB">
              <w:rPr>
                <w:rFonts w:cs="Arial"/>
                <w:kern w:val="0"/>
                <w:lang w:val="en-GB"/>
              </w:rPr>
              <w:t>UI design</w:t>
            </w:r>
          </w:p>
          <w:p w:rsidR="00B737FB" w:rsidRPr="00B737FB" w:rsidRDefault="00B737FB" w:rsidP="00B737FB">
            <w:pPr>
              <w:pStyle w:val="ListParagraph"/>
              <w:widowControl/>
              <w:numPr>
                <w:ilvl w:val="0"/>
                <w:numId w:val="7"/>
              </w:numPr>
              <w:suppressAutoHyphens w:val="0"/>
              <w:autoSpaceDE w:val="0"/>
              <w:autoSpaceDN w:val="0"/>
              <w:adjustRightInd w:val="0"/>
              <w:spacing w:before="60" w:after="60" w:line="240" w:lineRule="auto"/>
              <w:contextualSpacing/>
              <w:rPr>
                <w:rFonts w:cs="Arial"/>
                <w:kern w:val="0"/>
                <w:lang w:val="en-GB"/>
              </w:rPr>
            </w:pPr>
            <w:r w:rsidRPr="00B737FB">
              <w:rPr>
                <w:rFonts w:cs="Arial"/>
                <w:kern w:val="0"/>
                <w:lang w:val="en-GB"/>
              </w:rPr>
              <w:t>Database collection design in mongo Db</w:t>
            </w:r>
          </w:p>
          <w:p w:rsidR="00B737FB" w:rsidRPr="002F7B88" w:rsidRDefault="00B737FB" w:rsidP="00B737FB">
            <w:pPr>
              <w:numPr>
                <w:ilvl w:val="0"/>
                <w:numId w:val="7"/>
              </w:numPr>
              <w:spacing w:before="0" w:after="0"/>
              <w:rPr>
                <w:rFonts w:ascii="Calibri" w:eastAsia="Arial Unicode MS" w:hAnsi="Calibri" w:cs="Arial"/>
                <w:sz w:val="22"/>
                <w:szCs w:val="22"/>
              </w:rPr>
            </w:pPr>
            <w:r w:rsidRPr="00B737FB">
              <w:rPr>
                <w:rFonts w:ascii="Calibri" w:eastAsia="Arial Unicode MS" w:hAnsi="Calibri" w:cs="Arial"/>
                <w:sz w:val="22"/>
                <w:szCs w:val="22"/>
              </w:rPr>
              <w:t>Unit testing using jasmine and karma</w:t>
            </w:r>
          </w:p>
        </w:tc>
      </w:tr>
      <w:tr w:rsidR="00B737FB" w:rsidRPr="002F7B88" w:rsidTr="00645320">
        <w:trPr>
          <w:trHeight w:val="301"/>
        </w:trPr>
        <w:tc>
          <w:tcPr>
            <w:tcW w:w="1917" w:type="dxa"/>
          </w:tcPr>
          <w:p w:rsidR="00B737FB" w:rsidRPr="002F7B88" w:rsidRDefault="00B737FB" w:rsidP="00645320">
            <w:pPr>
              <w:tabs>
                <w:tab w:val="left" w:pos="2898"/>
                <w:tab w:val="left" w:pos="8838"/>
              </w:tabs>
              <w:spacing w:before="0" w:after="0"/>
              <w:outlineLvl w:val="0"/>
              <w:rPr>
                <w:rFonts w:ascii="Calibri" w:hAnsi="Calibri" w:cs="Arial"/>
                <w:b/>
                <w:bCs/>
                <w:sz w:val="22"/>
                <w:szCs w:val="22"/>
              </w:rPr>
            </w:pPr>
            <w:r w:rsidRPr="002F7B88">
              <w:rPr>
                <w:rFonts w:ascii="Calibri" w:hAnsi="Calibri" w:cs="Arial"/>
                <w:b/>
                <w:bCs/>
                <w:sz w:val="22"/>
                <w:szCs w:val="22"/>
              </w:rPr>
              <w:t>Duration</w:t>
            </w:r>
          </w:p>
        </w:tc>
        <w:tc>
          <w:tcPr>
            <w:tcW w:w="7368" w:type="dxa"/>
            <w:vAlign w:val="center"/>
          </w:tcPr>
          <w:p w:rsidR="00B737FB" w:rsidRPr="002F7B88" w:rsidRDefault="00B737FB" w:rsidP="00645320">
            <w:pPr>
              <w:spacing w:before="0" w:after="0"/>
              <w:rPr>
                <w:rFonts w:ascii="Calibri" w:hAnsi="Calibri" w:cs="Arial"/>
                <w:sz w:val="22"/>
                <w:szCs w:val="22"/>
              </w:rPr>
            </w:pPr>
            <w:r w:rsidRPr="002F7B88">
              <w:rPr>
                <w:rFonts w:ascii="Calibri" w:hAnsi="Calibri" w:cs="Arial"/>
                <w:sz w:val="22"/>
                <w:szCs w:val="22"/>
              </w:rPr>
              <w:t xml:space="preserve">From </w:t>
            </w:r>
            <w:r>
              <w:rPr>
                <w:rFonts w:ascii="Calibri" w:hAnsi="Calibri" w:cs="Arial"/>
                <w:sz w:val="22"/>
                <w:szCs w:val="22"/>
              </w:rPr>
              <w:t>January 2019</w:t>
            </w:r>
            <w:r>
              <w:rPr>
                <w:rFonts w:ascii="Calibri" w:hAnsi="Calibri" w:cs="Arial"/>
                <w:sz w:val="22"/>
                <w:szCs w:val="22"/>
              </w:rPr>
              <w:t xml:space="preserve"> to </w:t>
            </w:r>
            <w:r>
              <w:rPr>
                <w:rFonts w:ascii="Calibri" w:hAnsi="Calibri" w:cs="Arial"/>
                <w:sz w:val="22"/>
                <w:szCs w:val="22"/>
              </w:rPr>
              <w:t>March</w:t>
            </w:r>
            <w:r>
              <w:rPr>
                <w:rFonts w:ascii="Calibri" w:hAnsi="Calibri" w:cs="Arial"/>
                <w:sz w:val="22"/>
                <w:szCs w:val="22"/>
              </w:rPr>
              <w:t xml:space="preserve"> 201</w:t>
            </w:r>
            <w:r>
              <w:rPr>
                <w:rFonts w:ascii="Calibri" w:hAnsi="Calibri" w:cs="Arial"/>
                <w:sz w:val="22"/>
                <w:szCs w:val="22"/>
              </w:rPr>
              <w:t>9</w:t>
            </w:r>
          </w:p>
        </w:tc>
      </w:tr>
      <w:tr w:rsidR="00B737FB" w:rsidRPr="002F7B88" w:rsidTr="00645320">
        <w:trPr>
          <w:trHeight w:val="71"/>
        </w:trPr>
        <w:tc>
          <w:tcPr>
            <w:tcW w:w="1917" w:type="dxa"/>
            <w:vAlign w:val="center"/>
          </w:tcPr>
          <w:p w:rsidR="00B737FB" w:rsidRPr="00A16422" w:rsidRDefault="00B737FB" w:rsidP="00645320">
            <w:pPr>
              <w:spacing w:before="0" w:after="0"/>
              <w:rPr>
                <w:rFonts w:ascii="Calibri" w:hAnsi="Calibri" w:cs="Arial"/>
                <w:b/>
                <w:bCs/>
                <w:sz w:val="22"/>
                <w:szCs w:val="22"/>
              </w:rPr>
            </w:pPr>
            <w:r w:rsidRPr="00A16422">
              <w:rPr>
                <w:rFonts w:ascii="Calibri" w:hAnsi="Calibri" w:cs="Arial"/>
                <w:b/>
                <w:bCs/>
                <w:sz w:val="22"/>
                <w:szCs w:val="22"/>
              </w:rPr>
              <w:t>Tool</w:t>
            </w:r>
          </w:p>
        </w:tc>
        <w:tc>
          <w:tcPr>
            <w:tcW w:w="7368" w:type="dxa"/>
            <w:vAlign w:val="center"/>
          </w:tcPr>
          <w:p w:rsidR="00B737FB" w:rsidRPr="002F7B88" w:rsidRDefault="00B737FB" w:rsidP="00645320">
            <w:pPr>
              <w:spacing w:before="0" w:after="0"/>
              <w:rPr>
                <w:rFonts w:ascii="Calibri" w:hAnsi="Calibri" w:cs="Arial"/>
                <w:sz w:val="22"/>
                <w:szCs w:val="22"/>
              </w:rPr>
            </w:pPr>
            <w:r>
              <w:rPr>
                <w:rFonts w:ascii="Calibri" w:hAnsi="Calibri" w:cs="Arial"/>
                <w:sz w:val="22"/>
                <w:szCs w:val="22"/>
              </w:rPr>
              <w:t xml:space="preserve">Web storm, Visual Studio Code, GIT, Robo 3T </w:t>
            </w:r>
          </w:p>
        </w:tc>
      </w:tr>
      <w:tr w:rsidR="00B737FB" w:rsidRPr="002F7B88" w:rsidTr="00645320">
        <w:trPr>
          <w:trHeight w:val="301"/>
        </w:trPr>
        <w:tc>
          <w:tcPr>
            <w:tcW w:w="1917" w:type="dxa"/>
            <w:vAlign w:val="center"/>
          </w:tcPr>
          <w:p w:rsidR="00B737FB" w:rsidRPr="002F7B88" w:rsidRDefault="00B737FB" w:rsidP="00645320">
            <w:pPr>
              <w:spacing w:before="0" w:after="0"/>
              <w:rPr>
                <w:rFonts w:ascii="Calibri" w:hAnsi="Calibri" w:cs="Arial"/>
                <w:sz w:val="22"/>
                <w:szCs w:val="22"/>
              </w:rPr>
            </w:pPr>
            <w:r w:rsidRPr="002F7B88">
              <w:rPr>
                <w:rFonts w:ascii="Calibri" w:hAnsi="Calibri" w:cs="Arial"/>
                <w:b/>
                <w:bCs/>
                <w:sz w:val="22"/>
                <w:szCs w:val="22"/>
              </w:rPr>
              <w:t>Team Size</w:t>
            </w:r>
          </w:p>
        </w:tc>
        <w:tc>
          <w:tcPr>
            <w:tcW w:w="7368" w:type="dxa"/>
            <w:vAlign w:val="center"/>
          </w:tcPr>
          <w:p w:rsidR="00B737FB" w:rsidRPr="002F7B88" w:rsidRDefault="00B737FB" w:rsidP="00645320">
            <w:pPr>
              <w:spacing w:before="0" w:after="0"/>
              <w:rPr>
                <w:rFonts w:ascii="Calibri" w:hAnsi="Calibri" w:cs="Arial"/>
                <w:sz w:val="22"/>
                <w:szCs w:val="22"/>
              </w:rPr>
            </w:pPr>
            <w:r>
              <w:rPr>
                <w:rFonts w:ascii="Calibri" w:hAnsi="Calibri" w:cs="Arial"/>
                <w:sz w:val="22"/>
                <w:szCs w:val="22"/>
              </w:rPr>
              <w:t>3-4</w:t>
            </w:r>
          </w:p>
        </w:tc>
      </w:tr>
    </w:tbl>
    <w:p w:rsidR="00B737FB" w:rsidRDefault="00B737FB" w:rsidP="007E3EC9">
      <w:pPr>
        <w:tabs>
          <w:tab w:val="left" w:pos="2898"/>
          <w:tab w:val="left" w:pos="8838"/>
        </w:tabs>
        <w:spacing w:before="0" w:after="0" w:line="360" w:lineRule="auto"/>
        <w:outlineLvl w:val="0"/>
        <w:rPr>
          <w:rFonts w:ascii="Calibri" w:hAnsi="Calibri"/>
          <w:b/>
          <w:color w:val="000080"/>
          <w:sz w:val="22"/>
          <w:szCs w:val="22"/>
        </w:rPr>
      </w:pPr>
    </w:p>
    <w:p w:rsidR="00B737FB" w:rsidRDefault="00B737FB" w:rsidP="007E3EC9">
      <w:pPr>
        <w:tabs>
          <w:tab w:val="left" w:pos="2898"/>
          <w:tab w:val="left" w:pos="8838"/>
        </w:tabs>
        <w:spacing w:before="0" w:after="0" w:line="360" w:lineRule="auto"/>
        <w:outlineLvl w:val="0"/>
        <w:rPr>
          <w:rFonts w:ascii="Calibri" w:hAnsi="Calibri"/>
          <w:b/>
          <w:color w:val="000080"/>
          <w:sz w:val="22"/>
          <w:szCs w:val="22"/>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7"/>
        <w:gridCol w:w="7368"/>
      </w:tblGrid>
      <w:tr w:rsidR="00B737FB" w:rsidRPr="002F7B88" w:rsidTr="00645320">
        <w:trPr>
          <w:trHeight w:val="436"/>
        </w:trPr>
        <w:tc>
          <w:tcPr>
            <w:tcW w:w="1917" w:type="dxa"/>
            <w:shd w:val="clear" w:color="auto" w:fill="E0E0E0"/>
          </w:tcPr>
          <w:p w:rsidR="00B737FB" w:rsidRPr="002F7B88" w:rsidRDefault="00B737FB" w:rsidP="00645320">
            <w:pPr>
              <w:spacing w:before="0" w:after="0" w:line="360" w:lineRule="auto"/>
              <w:rPr>
                <w:rFonts w:ascii="Calibri" w:hAnsi="Calibri" w:cs="Arial"/>
                <w:b/>
                <w:bCs/>
                <w:sz w:val="22"/>
                <w:szCs w:val="22"/>
              </w:rPr>
            </w:pPr>
            <w:r w:rsidRPr="002F7B88">
              <w:rPr>
                <w:rFonts w:ascii="Calibri" w:hAnsi="Calibri" w:cs="Arial"/>
                <w:b/>
                <w:bCs/>
                <w:sz w:val="22"/>
                <w:szCs w:val="22"/>
              </w:rPr>
              <w:t>Project Title</w:t>
            </w:r>
          </w:p>
        </w:tc>
        <w:tc>
          <w:tcPr>
            <w:tcW w:w="7368" w:type="dxa"/>
            <w:shd w:val="clear" w:color="auto" w:fill="E0E0E0"/>
          </w:tcPr>
          <w:p w:rsidR="00B737FB" w:rsidRPr="002F7B88" w:rsidRDefault="00B737FB" w:rsidP="00645320">
            <w:pPr>
              <w:spacing w:before="0" w:after="0" w:line="360" w:lineRule="auto"/>
              <w:rPr>
                <w:rFonts w:ascii="Calibri" w:hAnsi="Calibri" w:cs="Arial"/>
                <w:b/>
                <w:bCs/>
                <w:sz w:val="22"/>
                <w:szCs w:val="22"/>
              </w:rPr>
            </w:pPr>
            <w:r w:rsidRPr="00B737FB">
              <w:rPr>
                <w:rFonts w:ascii="Calibri" w:hAnsi="Calibri" w:cs="Arial"/>
                <w:b/>
                <w:bCs/>
                <w:sz w:val="22"/>
                <w:szCs w:val="22"/>
              </w:rPr>
              <w:t xml:space="preserve">OLAM OFIS and FDP </w:t>
            </w:r>
            <w:r>
              <w:rPr>
                <w:rFonts w:ascii="Calibri" w:hAnsi="Calibri" w:cs="Arial"/>
                <w:b/>
                <w:bCs/>
                <w:sz w:val="22"/>
                <w:szCs w:val="22"/>
              </w:rPr>
              <w:t>P</w:t>
            </w:r>
            <w:r w:rsidRPr="00B737FB">
              <w:rPr>
                <w:rFonts w:ascii="Calibri" w:hAnsi="Calibri" w:cs="Arial"/>
                <w:b/>
                <w:bCs/>
                <w:sz w:val="22"/>
                <w:szCs w:val="22"/>
              </w:rPr>
              <w:t>ortal</w:t>
            </w:r>
            <w:r>
              <w:rPr>
                <w:rFonts w:ascii="Calibri" w:hAnsi="Calibri" w:cs="Arial"/>
                <w:b/>
                <w:bCs/>
                <w:sz w:val="22"/>
                <w:szCs w:val="22"/>
              </w:rPr>
              <w:t xml:space="preserve"> </w:t>
            </w:r>
            <w:r w:rsidRPr="00B737FB">
              <w:rPr>
                <w:rFonts w:ascii="Calibri" w:hAnsi="Calibri" w:cs="Arial"/>
                <w:b/>
                <w:bCs/>
                <w:sz w:val="22"/>
                <w:szCs w:val="22"/>
              </w:rPr>
              <w:t>(CMS)</w:t>
            </w:r>
          </w:p>
        </w:tc>
      </w:tr>
      <w:tr w:rsidR="00B737FB" w:rsidRPr="002F7B88" w:rsidTr="00645320">
        <w:trPr>
          <w:trHeight w:val="272"/>
        </w:trPr>
        <w:tc>
          <w:tcPr>
            <w:tcW w:w="1917" w:type="dxa"/>
          </w:tcPr>
          <w:p w:rsidR="00B737FB" w:rsidRPr="002F7B88" w:rsidRDefault="00B737FB" w:rsidP="00645320">
            <w:pPr>
              <w:spacing w:before="0" w:after="0"/>
              <w:rPr>
                <w:rFonts w:ascii="Calibri" w:hAnsi="Calibri" w:cs="Arial"/>
                <w:b/>
                <w:bCs/>
                <w:sz w:val="22"/>
                <w:szCs w:val="22"/>
              </w:rPr>
            </w:pPr>
            <w:r w:rsidRPr="002F7B88">
              <w:rPr>
                <w:rFonts w:ascii="Calibri" w:hAnsi="Calibri" w:cs="Arial"/>
                <w:b/>
                <w:bCs/>
                <w:sz w:val="22"/>
                <w:szCs w:val="22"/>
              </w:rPr>
              <w:t>Client</w:t>
            </w:r>
          </w:p>
        </w:tc>
        <w:tc>
          <w:tcPr>
            <w:tcW w:w="7368" w:type="dxa"/>
          </w:tcPr>
          <w:p w:rsidR="00B737FB" w:rsidRPr="002F7B88" w:rsidRDefault="00B737FB" w:rsidP="00B737FB">
            <w:pPr>
              <w:tabs>
                <w:tab w:val="left" w:pos="1530"/>
              </w:tabs>
              <w:spacing w:before="0" w:after="0"/>
              <w:rPr>
                <w:rFonts w:ascii="Calibri" w:eastAsia="Arial Unicode MS" w:hAnsi="Calibri" w:cs="Arial"/>
                <w:sz w:val="22"/>
                <w:szCs w:val="22"/>
              </w:rPr>
            </w:pPr>
            <w:r>
              <w:rPr>
                <w:rFonts w:ascii="Calibri" w:eastAsia="Arial Unicode MS" w:hAnsi="Calibri" w:cs="Arial"/>
                <w:sz w:val="22"/>
                <w:szCs w:val="22"/>
              </w:rPr>
              <w:t>OLAM International</w:t>
            </w:r>
          </w:p>
        </w:tc>
      </w:tr>
      <w:tr w:rsidR="00B737FB" w:rsidRPr="002F7B88" w:rsidTr="00645320">
        <w:trPr>
          <w:trHeight w:val="611"/>
        </w:trPr>
        <w:tc>
          <w:tcPr>
            <w:tcW w:w="1917" w:type="dxa"/>
          </w:tcPr>
          <w:p w:rsidR="00B737FB" w:rsidRPr="002F7B88" w:rsidRDefault="00B737FB" w:rsidP="00645320">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Description</w:t>
            </w:r>
          </w:p>
        </w:tc>
        <w:tc>
          <w:tcPr>
            <w:tcW w:w="7368" w:type="dxa"/>
          </w:tcPr>
          <w:p w:rsidR="00B737FB" w:rsidRPr="00B737FB" w:rsidRDefault="00B737FB" w:rsidP="00645320">
            <w:pPr>
              <w:spacing w:after="160" w:line="254" w:lineRule="auto"/>
              <w:contextualSpacing/>
              <w:rPr>
                <w:rFonts w:ascii="Calibri" w:eastAsia="Arial Unicode MS" w:hAnsi="Calibri" w:cs="Arial"/>
                <w:sz w:val="22"/>
                <w:szCs w:val="22"/>
              </w:rPr>
            </w:pPr>
            <w:r w:rsidRPr="00B737FB">
              <w:rPr>
                <w:rFonts w:ascii="Calibri" w:eastAsia="Arial Unicode MS" w:hAnsi="Calibri" w:cs="Arial"/>
                <w:sz w:val="22"/>
                <w:szCs w:val="22"/>
              </w:rPr>
              <w:t>Travelers is a travel insurance company. I was working as angular developer. We are working on request migration part of Hadoop. In request migration there is one source database and one target database. Based on source and target request types are identified. We have created UI to create and upgrade requests. Earlier user needs to do it by remembering big commands to create requests and migrating them from one environment to another.</w:t>
            </w:r>
          </w:p>
          <w:p w:rsidR="00B737FB" w:rsidRPr="00B737FB" w:rsidRDefault="00B737FB" w:rsidP="00645320">
            <w:pPr>
              <w:spacing w:before="0" w:after="0"/>
              <w:jc w:val="both"/>
              <w:rPr>
                <w:rFonts w:ascii="Calibri" w:eastAsia="Arial Unicode MS" w:hAnsi="Calibri" w:cs="Arial"/>
                <w:sz w:val="22"/>
                <w:szCs w:val="22"/>
              </w:rPr>
            </w:pPr>
          </w:p>
        </w:tc>
      </w:tr>
      <w:tr w:rsidR="00B737FB" w:rsidRPr="002F7B88" w:rsidTr="00645320">
        <w:trPr>
          <w:trHeight w:val="410"/>
        </w:trPr>
        <w:tc>
          <w:tcPr>
            <w:tcW w:w="1917" w:type="dxa"/>
          </w:tcPr>
          <w:p w:rsidR="00B737FB" w:rsidRPr="002F7B88" w:rsidRDefault="00B737FB" w:rsidP="00645320">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 xml:space="preserve">Role </w:t>
            </w:r>
          </w:p>
        </w:tc>
        <w:tc>
          <w:tcPr>
            <w:tcW w:w="7368" w:type="dxa"/>
          </w:tcPr>
          <w:p w:rsidR="00B737FB" w:rsidRPr="002F7B88" w:rsidRDefault="00B737FB" w:rsidP="00645320">
            <w:pPr>
              <w:spacing w:before="0" w:after="0"/>
              <w:rPr>
                <w:rFonts w:ascii="Calibri" w:hAnsi="Calibri" w:cs="Arial"/>
                <w:sz w:val="22"/>
                <w:szCs w:val="22"/>
              </w:rPr>
            </w:pPr>
            <w:r>
              <w:rPr>
                <w:rFonts w:ascii="Calibri" w:hAnsi="Calibri" w:cs="Arial"/>
                <w:sz w:val="22"/>
                <w:szCs w:val="22"/>
              </w:rPr>
              <w:t>Front-end lead</w:t>
            </w:r>
          </w:p>
        </w:tc>
      </w:tr>
      <w:tr w:rsidR="00B737FB" w:rsidRPr="002F7B88" w:rsidTr="00645320">
        <w:trPr>
          <w:trHeight w:val="1451"/>
        </w:trPr>
        <w:tc>
          <w:tcPr>
            <w:tcW w:w="1917" w:type="dxa"/>
          </w:tcPr>
          <w:p w:rsidR="00B737FB" w:rsidRPr="002F7B88" w:rsidRDefault="00B737FB" w:rsidP="00645320">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Responsibilities</w:t>
            </w:r>
          </w:p>
        </w:tc>
        <w:tc>
          <w:tcPr>
            <w:tcW w:w="7368" w:type="dxa"/>
          </w:tcPr>
          <w:p w:rsidR="00B737FB" w:rsidRDefault="00B737FB" w:rsidP="00645320">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Template creation for OFIS tasks Module.</w:t>
            </w:r>
          </w:p>
          <w:p w:rsidR="00B737FB" w:rsidRDefault="00B737FB" w:rsidP="00645320">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Template creation for Farmer development plan.</w:t>
            </w:r>
          </w:p>
          <w:p w:rsidR="00B737FB" w:rsidRDefault="00B737FB" w:rsidP="00645320">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Web service integration for OFIS Task Module.</w:t>
            </w:r>
          </w:p>
          <w:p w:rsidR="00B737FB" w:rsidRDefault="00B737FB" w:rsidP="00B737FB">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Web service integration for </w:t>
            </w:r>
            <w:r>
              <w:rPr>
                <w:rFonts w:ascii="Calibri" w:eastAsia="Arial Unicode MS" w:hAnsi="Calibri" w:cs="Arial"/>
                <w:sz w:val="22"/>
                <w:szCs w:val="22"/>
              </w:rPr>
              <w:t>Farmer Development Plan</w:t>
            </w:r>
            <w:r>
              <w:rPr>
                <w:rFonts w:ascii="Calibri" w:eastAsia="Arial Unicode MS" w:hAnsi="Calibri" w:cs="Arial"/>
                <w:sz w:val="22"/>
                <w:szCs w:val="22"/>
              </w:rPr>
              <w:t>.</w:t>
            </w:r>
          </w:p>
          <w:p w:rsidR="00B737FB" w:rsidRDefault="00B737FB" w:rsidP="00645320">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Unit Testing.</w:t>
            </w:r>
          </w:p>
          <w:p w:rsidR="00B737FB" w:rsidRPr="002F7B88" w:rsidRDefault="00B737FB" w:rsidP="00645320">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Presentation for Demos.</w:t>
            </w:r>
          </w:p>
        </w:tc>
      </w:tr>
      <w:tr w:rsidR="00B737FB" w:rsidRPr="002F7B88" w:rsidTr="00645320">
        <w:trPr>
          <w:trHeight w:val="301"/>
        </w:trPr>
        <w:tc>
          <w:tcPr>
            <w:tcW w:w="1917" w:type="dxa"/>
          </w:tcPr>
          <w:p w:rsidR="00B737FB" w:rsidRPr="002F7B88" w:rsidRDefault="00B737FB" w:rsidP="00645320">
            <w:pPr>
              <w:tabs>
                <w:tab w:val="left" w:pos="2898"/>
                <w:tab w:val="left" w:pos="8838"/>
              </w:tabs>
              <w:spacing w:before="0" w:after="0"/>
              <w:outlineLvl w:val="0"/>
              <w:rPr>
                <w:rFonts w:ascii="Calibri" w:hAnsi="Calibri" w:cs="Arial"/>
                <w:b/>
                <w:bCs/>
                <w:sz w:val="22"/>
                <w:szCs w:val="22"/>
              </w:rPr>
            </w:pPr>
            <w:r w:rsidRPr="002F7B88">
              <w:rPr>
                <w:rFonts w:ascii="Calibri" w:hAnsi="Calibri" w:cs="Arial"/>
                <w:b/>
                <w:bCs/>
                <w:sz w:val="22"/>
                <w:szCs w:val="22"/>
              </w:rPr>
              <w:t>Duration</w:t>
            </w:r>
          </w:p>
        </w:tc>
        <w:tc>
          <w:tcPr>
            <w:tcW w:w="7368" w:type="dxa"/>
            <w:vAlign w:val="center"/>
          </w:tcPr>
          <w:p w:rsidR="00B737FB" w:rsidRPr="002F7B88" w:rsidRDefault="00B737FB" w:rsidP="00645320">
            <w:pPr>
              <w:spacing w:before="0" w:after="0"/>
              <w:rPr>
                <w:rFonts w:ascii="Calibri" w:hAnsi="Calibri" w:cs="Arial"/>
                <w:sz w:val="22"/>
                <w:szCs w:val="22"/>
              </w:rPr>
            </w:pPr>
            <w:r w:rsidRPr="002F7B88">
              <w:rPr>
                <w:rFonts w:ascii="Calibri" w:hAnsi="Calibri" w:cs="Arial"/>
                <w:sz w:val="22"/>
                <w:szCs w:val="22"/>
              </w:rPr>
              <w:t xml:space="preserve">From </w:t>
            </w:r>
            <w:r>
              <w:rPr>
                <w:rFonts w:ascii="Calibri" w:hAnsi="Calibri" w:cs="Arial"/>
                <w:sz w:val="22"/>
                <w:szCs w:val="22"/>
              </w:rPr>
              <w:t>August</w:t>
            </w:r>
            <w:r>
              <w:rPr>
                <w:rFonts w:ascii="Calibri" w:hAnsi="Calibri" w:cs="Arial"/>
                <w:sz w:val="22"/>
                <w:szCs w:val="22"/>
              </w:rPr>
              <w:t xml:space="preserve"> 201</w:t>
            </w:r>
            <w:r>
              <w:rPr>
                <w:rFonts w:ascii="Calibri" w:hAnsi="Calibri" w:cs="Arial"/>
                <w:sz w:val="22"/>
                <w:szCs w:val="22"/>
              </w:rPr>
              <w:t>8</w:t>
            </w:r>
            <w:r w:rsidRPr="002F7B88">
              <w:rPr>
                <w:rFonts w:ascii="Calibri" w:hAnsi="Calibri" w:cs="Arial"/>
                <w:sz w:val="22"/>
                <w:szCs w:val="22"/>
              </w:rPr>
              <w:t xml:space="preserve"> </w:t>
            </w:r>
            <w:r>
              <w:rPr>
                <w:rFonts w:ascii="Calibri" w:hAnsi="Calibri" w:cs="Arial"/>
                <w:sz w:val="22"/>
                <w:szCs w:val="22"/>
              </w:rPr>
              <w:t xml:space="preserve">to </w:t>
            </w:r>
            <w:r>
              <w:rPr>
                <w:rFonts w:ascii="Calibri" w:hAnsi="Calibri" w:cs="Arial"/>
                <w:sz w:val="22"/>
                <w:szCs w:val="22"/>
              </w:rPr>
              <w:t>January</w:t>
            </w:r>
            <w:r>
              <w:rPr>
                <w:rFonts w:ascii="Calibri" w:hAnsi="Calibri" w:cs="Arial"/>
                <w:sz w:val="22"/>
                <w:szCs w:val="22"/>
              </w:rPr>
              <w:t xml:space="preserve"> 2019</w:t>
            </w:r>
          </w:p>
        </w:tc>
      </w:tr>
      <w:tr w:rsidR="00B737FB" w:rsidRPr="002F7B88" w:rsidTr="00645320">
        <w:trPr>
          <w:trHeight w:val="71"/>
        </w:trPr>
        <w:tc>
          <w:tcPr>
            <w:tcW w:w="1917" w:type="dxa"/>
            <w:vAlign w:val="center"/>
          </w:tcPr>
          <w:p w:rsidR="00B737FB" w:rsidRPr="00A16422" w:rsidRDefault="00B737FB" w:rsidP="00645320">
            <w:pPr>
              <w:spacing w:before="0" w:after="0"/>
              <w:rPr>
                <w:rFonts w:ascii="Calibri" w:hAnsi="Calibri" w:cs="Arial"/>
                <w:b/>
                <w:bCs/>
                <w:sz w:val="22"/>
                <w:szCs w:val="22"/>
              </w:rPr>
            </w:pPr>
            <w:r w:rsidRPr="00A16422">
              <w:rPr>
                <w:rFonts w:ascii="Calibri" w:hAnsi="Calibri" w:cs="Arial"/>
                <w:b/>
                <w:bCs/>
                <w:sz w:val="22"/>
                <w:szCs w:val="22"/>
              </w:rPr>
              <w:t>Tool</w:t>
            </w:r>
          </w:p>
        </w:tc>
        <w:tc>
          <w:tcPr>
            <w:tcW w:w="7368" w:type="dxa"/>
            <w:vAlign w:val="center"/>
          </w:tcPr>
          <w:p w:rsidR="00B737FB" w:rsidRPr="002F7B88" w:rsidRDefault="00B737FB" w:rsidP="00645320">
            <w:pPr>
              <w:spacing w:before="0" w:after="0"/>
              <w:rPr>
                <w:rFonts w:ascii="Calibri" w:hAnsi="Calibri" w:cs="Arial"/>
                <w:sz w:val="22"/>
                <w:szCs w:val="22"/>
              </w:rPr>
            </w:pPr>
            <w:r>
              <w:rPr>
                <w:rFonts w:ascii="Calibri" w:hAnsi="Calibri" w:cs="Arial"/>
                <w:sz w:val="22"/>
                <w:szCs w:val="22"/>
              </w:rPr>
              <w:t xml:space="preserve">Visual Studio Code, GIT </w:t>
            </w:r>
          </w:p>
        </w:tc>
      </w:tr>
      <w:tr w:rsidR="00B737FB" w:rsidRPr="002F7B88" w:rsidTr="00645320">
        <w:trPr>
          <w:trHeight w:val="301"/>
        </w:trPr>
        <w:tc>
          <w:tcPr>
            <w:tcW w:w="1917" w:type="dxa"/>
            <w:vAlign w:val="center"/>
          </w:tcPr>
          <w:p w:rsidR="00B737FB" w:rsidRPr="002F7B88" w:rsidRDefault="00B737FB" w:rsidP="00645320">
            <w:pPr>
              <w:spacing w:before="0" w:after="0"/>
              <w:rPr>
                <w:rFonts w:ascii="Calibri" w:hAnsi="Calibri" w:cs="Arial"/>
                <w:sz w:val="22"/>
                <w:szCs w:val="22"/>
              </w:rPr>
            </w:pPr>
            <w:r w:rsidRPr="002F7B88">
              <w:rPr>
                <w:rFonts w:ascii="Calibri" w:hAnsi="Calibri" w:cs="Arial"/>
                <w:b/>
                <w:bCs/>
                <w:sz w:val="22"/>
                <w:szCs w:val="22"/>
              </w:rPr>
              <w:t>Team Size</w:t>
            </w:r>
          </w:p>
        </w:tc>
        <w:tc>
          <w:tcPr>
            <w:tcW w:w="7368" w:type="dxa"/>
            <w:vAlign w:val="center"/>
          </w:tcPr>
          <w:p w:rsidR="00B737FB" w:rsidRPr="002F7B88" w:rsidRDefault="00B737FB" w:rsidP="00645320">
            <w:pPr>
              <w:spacing w:before="0" w:after="0"/>
              <w:rPr>
                <w:rFonts w:ascii="Calibri" w:hAnsi="Calibri" w:cs="Arial"/>
                <w:sz w:val="22"/>
                <w:szCs w:val="22"/>
              </w:rPr>
            </w:pPr>
            <w:r>
              <w:rPr>
                <w:rFonts w:ascii="Calibri" w:hAnsi="Calibri" w:cs="Arial"/>
                <w:sz w:val="22"/>
                <w:szCs w:val="22"/>
              </w:rPr>
              <w:t>6-7</w:t>
            </w:r>
          </w:p>
        </w:tc>
      </w:tr>
    </w:tbl>
    <w:p w:rsidR="00B737FB" w:rsidRDefault="00B737FB" w:rsidP="007E3EC9">
      <w:pPr>
        <w:tabs>
          <w:tab w:val="left" w:pos="2898"/>
          <w:tab w:val="left" w:pos="8838"/>
        </w:tabs>
        <w:spacing w:before="0" w:after="0" w:line="360" w:lineRule="auto"/>
        <w:outlineLvl w:val="0"/>
        <w:rPr>
          <w:rFonts w:ascii="Calibri" w:hAnsi="Calibri"/>
          <w:b/>
          <w:color w:val="000080"/>
          <w:sz w:val="22"/>
          <w:szCs w:val="22"/>
        </w:rPr>
      </w:pPr>
    </w:p>
    <w:p w:rsidR="00B737FB" w:rsidRDefault="00B737FB" w:rsidP="007E3EC9">
      <w:pPr>
        <w:tabs>
          <w:tab w:val="left" w:pos="2898"/>
          <w:tab w:val="left" w:pos="8838"/>
        </w:tabs>
        <w:spacing w:before="0" w:after="0" w:line="360" w:lineRule="auto"/>
        <w:outlineLvl w:val="0"/>
        <w:rPr>
          <w:rFonts w:ascii="Calibri" w:hAnsi="Calibri"/>
          <w:b/>
          <w:color w:val="000080"/>
          <w:sz w:val="22"/>
          <w:szCs w:val="22"/>
        </w:rPr>
      </w:pPr>
    </w:p>
    <w:p w:rsidR="00B737FB" w:rsidRDefault="00B737FB" w:rsidP="007E3EC9">
      <w:pPr>
        <w:tabs>
          <w:tab w:val="left" w:pos="2898"/>
          <w:tab w:val="left" w:pos="8838"/>
        </w:tabs>
        <w:spacing w:before="0" w:after="0" w:line="360" w:lineRule="auto"/>
        <w:outlineLvl w:val="0"/>
        <w:rPr>
          <w:rFonts w:ascii="Calibri" w:hAnsi="Calibri"/>
          <w:b/>
          <w:color w:val="000080"/>
          <w:sz w:val="22"/>
          <w:szCs w:val="22"/>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7"/>
        <w:gridCol w:w="7368"/>
      </w:tblGrid>
      <w:tr w:rsidR="00AD7E06" w:rsidRPr="002F7B88" w:rsidTr="000D1CDA">
        <w:trPr>
          <w:trHeight w:val="436"/>
        </w:trPr>
        <w:tc>
          <w:tcPr>
            <w:tcW w:w="1917" w:type="dxa"/>
            <w:shd w:val="clear" w:color="auto" w:fill="E0E0E0"/>
          </w:tcPr>
          <w:p w:rsidR="00AD7E06" w:rsidRPr="002F7B88" w:rsidRDefault="00AD7E06" w:rsidP="000D1CDA">
            <w:pPr>
              <w:spacing w:before="0" w:after="0" w:line="360" w:lineRule="auto"/>
              <w:rPr>
                <w:rFonts w:ascii="Calibri" w:hAnsi="Calibri" w:cs="Arial"/>
                <w:b/>
                <w:bCs/>
                <w:sz w:val="22"/>
                <w:szCs w:val="22"/>
              </w:rPr>
            </w:pPr>
            <w:r w:rsidRPr="002F7B88">
              <w:rPr>
                <w:rFonts w:ascii="Calibri" w:hAnsi="Calibri" w:cs="Arial"/>
                <w:b/>
                <w:bCs/>
                <w:sz w:val="22"/>
                <w:szCs w:val="22"/>
              </w:rPr>
              <w:t>Project Title</w:t>
            </w:r>
          </w:p>
        </w:tc>
        <w:tc>
          <w:tcPr>
            <w:tcW w:w="7368" w:type="dxa"/>
            <w:shd w:val="clear" w:color="auto" w:fill="E0E0E0"/>
          </w:tcPr>
          <w:p w:rsidR="00AD7E06" w:rsidRPr="002F7B88" w:rsidRDefault="001B4F70" w:rsidP="000D1CDA">
            <w:pPr>
              <w:spacing w:before="0" w:after="0" w:line="360" w:lineRule="auto"/>
              <w:rPr>
                <w:rFonts w:ascii="Calibri" w:hAnsi="Calibri" w:cs="Arial"/>
                <w:b/>
                <w:bCs/>
                <w:sz w:val="22"/>
                <w:szCs w:val="22"/>
              </w:rPr>
            </w:pPr>
            <w:r>
              <w:rPr>
                <w:rFonts w:ascii="Calibri" w:hAnsi="Calibri" w:cs="Arial"/>
                <w:b/>
                <w:bCs/>
                <w:sz w:val="22"/>
                <w:szCs w:val="22"/>
              </w:rPr>
              <w:t xml:space="preserve">Fight Sports </w:t>
            </w:r>
            <w:r w:rsidR="00BF6073">
              <w:rPr>
                <w:rFonts w:ascii="Calibri" w:hAnsi="Calibri" w:cs="Arial"/>
                <w:b/>
                <w:bCs/>
                <w:sz w:val="22"/>
                <w:szCs w:val="22"/>
              </w:rPr>
              <w:t>Web Development</w:t>
            </w:r>
          </w:p>
        </w:tc>
      </w:tr>
      <w:tr w:rsidR="00AD7E06" w:rsidRPr="002F7B88" w:rsidTr="000D1CDA">
        <w:trPr>
          <w:trHeight w:val="272"/>
        </w:trPr>
        <w:tc>
          <w:tcPr>
            <w:tcW w:w="1917" w:type="dxa"/>
          </w:tcPr>
          <w:p w:rsidR="00AD7E06" w:rsidRPr="002F7B88" w:rsidRDefault="00AD7E06" w:rsidP="000D1CDA">
            <w:pPr>
              <w:spacing w:before="0" w:after="0"/>
              <w:rPr>
                <w:rFonts w:ascii="Calibri" w:hAnsi="Calibri" w:cs="Arial"/>
                <w:b/>
                <w:bCs/>
                <w:sz w:val="22"/>
                <w:szCs w:val="22"/>
              </w:rPr>
            </w:pPr>
            <w:r w:rsidRPr="002F7B88">
              <w:rPr>
                <w:rFonts w:ascii="Calibri" w:hAnsi="Calibri" w:cs="Arial"/>
                <w:b/>
                <w:bCs/>
                <w:sz w:val="22"/>
                <w:szCs w:val="22"/>
              </w:rPr>
              <w:t>Client</w:t>
            </w:r>
          </w:p>
        </w:tc>
        <w:tc>
          <w:tcPr>
            <w:tcW w:w="7368" w:type="dxa"/>
          </w:tcPr>
          <w:p w:rsidR="00AD7E06" w:rsidRPr="002F7B88" w:rsidRDefault="001B4F70" w:rsidP="000D1CDA">
            <w:pPr>
              <w:spacing w:before="0" w:after="0"/>
              <w:rPr>
                <w:rFonts w:ascii="Calibri" w:eastAsia="Arial Unicode MS" w:hAnsi="Calibri" w:cs="Arial"/>
                <w:sz w:val="22"/>
                <w:szCs w:val="22"/>
              </w:rPr>
            </w:pPr>
            <w:r>
              <w:rPr>
                <w:rFonts w:ascii="Calibri" w:eastAsia="Arial Unicode MS" w:hAnsi="Calibri" w:cs="Arial"/>
                <w:sz w:val="22"/>
                <w:szCs w:val="22"/>
              </w:rPr>
              <w:t>Fight Sports (US)</w:t>
            </w:r>
          </w:p>
        </w:tc>
      </w:tr>
      <w:tr w:rsidR="00AD7E06" w:rsidRPr="002F7B88" w:rsidTr="000D1CDA">
        <w:trPr>
          <w:trHeight w:val="611"/>
        </w:trPr>
        <w:tc>
          <w:tcPr>
            <w:tcW w:w="1917" w:type="dxa"/>
          </w:tcPr>
          <w:p w:rsidR="00AD7E06" w:rsidRPr="002F7B88" w:rsidRDefault="00AD7E06" w:rsidP="000D1CDA">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Description</w:t>
            </w:r>
          </w:p>
        </w:tc>
        <w:tc>
          <w:tcPr>
            <w:tcW w:w="7368" w:type="dxa"/>
          </w:tcPr>
          <w:p w:rsidR="00AD7E06" w:rsidRPr="002F7B88" w:rsidRDefault="00A52E03" w:rsidP="00D3711A">
            <w:pPr>
              <w:spacing w:before="0" w:after="0"/>
              <w:jc w:val="both"/>
              <w:rPr>
                <w:rFonts w:ascii="Calibri" w:hAnsi="Calibri" w:cs="Arial"/>
                <w:sz w:val="22"/>
                <w:szCs w:val="22"/>
              </w:rPr>
            </w:pPr>
            <w:r>
              <w:rPr>
                <w:rFonts w:ascii="Calibri" w:hAnsi="Calibri" w:cs="Arial"/>
                <w:sz w:val="22"/>
                <w:szCs w:val="22"/>
              </w:rPr>
              <w:t>Fi</w:t>
            </w:r>
            <w:r w:rsidR="00CE08A1">
              <w:rPr>
                <w:rFonts w:ascii="Calibri" w:hAnsi="Calibri" w:cs="Arial"/>
                <w:sz w:val="22"/>
                <w:szCs w:val="22"/>
              </w:rPr>
              <w:t xml:space="preserve">ght Sports is </w:t>
            </w:r>
            <w:r w:rsidR="005412D7">
              <w:rPr>
                <w:rFonts w:ascii="Calibri" w:hAnsi="Calibri" w:cs="Arial"/>
                <w:sz w:val="22"/>
                <w:szCs w:val="22"/>
              </w:rPr>
              <w:t>an application based on OTT</w:t>
            </w:r>
            <w:r w:rsidR="00D3711A">
              <w:rPr>
                <w:rFonts w:ascii="Calibri" w:hAnsi="Calibri" w:cs="Arial"/>
                <w:sz w:val="22"/>
                <w:szCs w:val="22"/>
              </w:rPr>
              <w:t xml:space="preserve"> </w:t>
            </w:r>
            <w:r w:rsidR="005412D7">
              <w:rPr>
                <w:rFonts w:ascii="Calibri" w:hAnsi="Calibri" w:cs="Arial"/>
                <w:sz w:val="22"/>
                <w:szCs w:val="22"/>
              </w:rPr>
              <w:t xml:space="preserve">(Over </w:t>
            </w:r>
            <w:r w:rsidR="00EE3713">
              <w:rPr>
                <w:rFonts w:ascii="Calibri" w:hAnsi="Calibri" w:cs="Arial"/>
                <w:sz w:val="22"/>
                <w:szCs w:val="22"/>
              </w:rPr>
              <w:t>the</w:t>
            </w:r>
            <w:r w:rsidR="005412D7">
              <w:rPr>
                <w:rFonts w:ascii="Calibri" w:hAnsi="Calibri" w:cs="Arial"/>
                <w:sz w:val="22"/>
                <w:szCs w:val="22"/>
              </w:rPr>
              <w:t xml:space="preserve"> Top technology). It allows a consumer to stream audio and video media over the internet</w:t>
            </w:r>
            <w:r w:rsidR="00BC0DAE">
              <w:rPr>
                <w:rFonts w:ascii="Calibri" w:hAnsi="Calibri" w:cs="Arial"/>
                <w:sz w:val="22"/>
                <w:szCs w:val="22"/>
              </w:rPr>
              <w:t>.</w:t>
            </w:r>
            <w:r w:rsidR="005412D7">
              <w:rPr>
                <w:rFonts w:ascii="Calibri" w:hAnsi="Calibri" w:cs="Arial"/>
                <w:sz w:val="22"/>
                <w:szCs w:val="22"/>
              </w:rPr>
              <w:t xml:space="preserve"> This web application streams media in multiple geographies. </w:t>
            </w:r>
            <w:r>
              <w:rPr>
                <w:rFonts w:ascii="Calibri" w:hAnsi="Calibri" w:cs="Arial"/>
                <w:sz w:val="22"/>
                <w:szCs w:val="22"/>
              </w:rPr>
              <w:t>In this application we have implemented live streaming, Video on Dema</w:t>
            </w:r>
            <w:r w:rsidR="00D61518">
              <w:rPr>
                <w:rFonts w:ascii="Calibri" w:hAnsi="Calibri" w:cs="Arial"/>
                <w:sz w:val="22"/>
                <w:szCs w:val="22"/>
              </w:rPr>
              <w:t>n</w:t>
            </w:r>
            <w:r w:rsidR="00D3711A">
              <w:rPr>
                <w:rFonts w:ascii="Calibri" w:hAnsi="Calibri" w:cs="Arial"/>
                <w:sz w:val="22"/>
                <w:szCs w:val="22"/>
              </w:rPr>
              <w:t>d</w:t>
            </w:r>
            <w:r>
              <w:rPr>
                <w:rFonts w:ascii="Calibri" w:hAnsi="Calibri" w:cs="Arial"/>
                <w:sz w:val="22"/>
                <w:szCs w:val="22"/>
              </w:rPr>
              <w:t>, Live event</w:t>
            </w:r>
            <w:r w:rsidR="00223D65">
              <w:rPr>
                <w:rFonts w:ascii="Calibri" w:hAnsi="Calibri" w:cs="Arial"/>
                <w:sz w:val="22"/>
                <w:szCs w:val="22"/>
              </w:rPr>
              <w:t xml:space="preserve">, Program guide </w:t>
            </w:r>
            <w:r>
              <w:rPr>
                <w:rFonts w:ascii="Calibri" w:hAnsi="Calibri" w:cs="Arial"/>
                <w:sz w:val="22"/>
                <w:szCs w:val="22"/>
              </w:rPr>
              <w:t xml:space="preserve">and many more features </w:t>
            </w:r>
            <w:r w:rsidR="00D3711A">
              <w:rPr>
                <w:rFonts w:ascii="Calibri" w:hAnsi="Calibri" w:cs="Arial"/>
                <w:sz w:val="22"/>
                <w:szCs w:val="22"/>
              </w:rPr>
              <w:t>for a registered user</w:t>
            </w:r>
            <w:r w:rsidR="00415013">
              <w:rPr>
                <w:rFonts w:ascii="Calibri" w:hAnsi="Calibri" w:cs="Arial"/>
                <w:sz w:val="22"/>
                <w:szCs w:val="22"/>
              </w:rPr>
              <w:t xml:space="preserve"> of that geography</w:t>
            </w:r>
            <w:r>
              <w:rPr>
                <w:rFonts w:ascii="Calibri" w:hAnsi="Calibri" w:cs="Arial"/>
                <w:sz w:val="22"/>
                <w:szCs w:val="22"/>
              </w:rPr>
              <w:t>.</w:t>
            </w:r>
          </w:p>
        </w:tc>
      </w:tr>
      <w:tr w:rsidR="00AD7E06" w:rsidRPr="002F7B88" w:rsidTr="000D1CDA">
        <w:trPr>
          <w:trHeight w:val="410"/>
        </w:trPr>
        <w:tc>
          <w:tcPr>
            <w:tcW w:w="1917" w:type="dxa"/>
          </w:tcPr>
          <w:p w:rsidR="00AD7E06" w:rsidRPr="002F7B88" w:rsidRDefault="00AD7E06" w:rsidP="000D1CDA">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 xml:space="preserve">Role </w:t>
            </w:r>
          </w:p>
        </w:tc>
        <w:tc>
          <w:tcPr>
            <w:tcW w:w="7368" w:type="dxa"/>
          </w:tcPr>
          <w:p w:rsidR="00AD7E06" w:rsidRPr="002F7B88" w:rsidRDefault="00D3100F" w:rsidP="000D1CDA">
            <w:pPr>
              <w:spacing w:before="0" w:after="0"/>
              <w:rPr>
                <w:rFonts w:ascii="Calibri" w:hAnsi="Calibri" w:cs="Arial"/>
                <w:sz w:val="22"/>
                <w:szCs w:val="22"/>
              </w:rPr>
            </w:pPr>
            <w:r>
              <w:rPr>
                <w:rFonts w:ascii="Calibri" w:hAnsi="Calibri" w:cs="Arial"/>
                <w:sz w:val="22"/>
                <w:szCs w:val="22"/>
              </w:rPr>
              <w:t>Front-end lead</w:t>
            </w:r>
          </w:p>
        </w:tc>
      </w:tr>
      <w:tr w:rsidR="00AD7E06" w:rsidRPr="002F7B88" w:rsidTr="000D1CDA">
        <w:trPr>
          <w:trHeight w:val="1451"/>
        </w:trPr>
        <w:tc>
          <w:tcPr>
            <w:tcW w:w="1917" w:type="dxa"/>
          </w:tcPr>
          <w:p w:rsidR="00AD7E06" w:rsidRPr="002F7B88" w:rsidRDefault="00AD7E06" w:rsidP="000D1CDA">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Responsibilities</w:t>
            </w:r>
          </w:p>
        </w:tc>
        <w:tc>
          <w:tcPr>
            <w:tcW w:w="7368" w:type="dxa"/>
          </w:tcPr>
          <w:p w:rsidR="00AD7E06" w:rsidRDefault="00CE7F2A" w:rsidP="0027457B">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Requirements m</w:t>
            </w:r>
            <w:r w:rsidR="00A6368F">
              <w:rPr>
                <w:rFonts w:ascii="Calibri" w:eastAsia="Arial Unicode MS" w:hAnsi="Calibri" w:cs="Arial"/>
                <w:sz w:val="22"/>
                <w:szCs w:val="22"/>
              </w:rPr>
              <w:t>apping and analysis of functionalities</w:t>
            </w:r>
            <w:r>
              <w:rPr>
                <w:rFonts w:ascii="Calibri" w:eastAsia="Arial Unicode MS" w:hAnsi="Calibri" w:cs="Arial"/>
                <w:sz w:val="22"/>
                <w:szCs w:val="22"/>
              </w:rPr>
              <w:t>.</w:t>
            </w:r>
          </w:p>
          <w:p w:rsidR="005F672B" w:rsidRDefault="005F672B" w:rsidP="008A1E67">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I have worked on project structure and workflow.</w:t>
            </w:r>
          </w:p>
          <w:p w:rsidR="00B43D96" w:rsidRPr="00B43D96" w:rsidRDefault="006E64B8" w:rsidP="00B43D96">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I have </w:t>
            </w:r>
            <w:r w:rsidR="00B43D96">
              <w:rPr>
                <w:rFonts w:ascii="Calibri" w:eastAsia="Arial Unicode MS" w:hAnsi="Calibri" w:cs="Arial"/>
                <w:sz w:val="22"/>
                <w:szCs w:val="22"/>
              </w:rPr>
              <w:t>Developed various parts of the</w:t>
            </w:r>
            <w:r w:rsidR="00036D2D">
              <w:rPr>
                <w:rFonts w:ascii="Calibri" w:eastAsia="Arial Unicode MS" w:hAnsi="Calibri" w:cs="Arial"/>
                <w:sz w:val="22"/>
                <w:szCs w:val="22"/>
              </w:rPr>
              <w:t xml:space="preserve"> application</w:t>
            </w:r>
            <w:r w:rsidR="00B43D96">
              <w:rPr>
                <w:rFonts w:ascii="Calibri" w:eastAsia="Arial Unicode MS" w:hAnsi="Calibri" w:cs="Arial"/>
                <w:sz w:val="22"/>
                <w:szCs w:val="22"/>
              </w:rPr>
              <w:t xml:space="preserve"> like </w:t>
            </w:r>
            <w:r w:rsidR="002B2C31">
              <w:rPr>
                <w:rFonts w:ascii="Calibri" w:eastAsia="Arial Unicode MS" w:hAnsi="Calibri" w:cs="Arial"/>
                <w:sz w:val="22"/>
                <w:szCs w:val="22"/>
              </w:rPr>
              <w:t xml:space="preserve">authentication, </w:t>
            </w:r>
            <w:r w:rsidR="00B43D96">
              <w:rPr>
                <w:rFonts w:ascii="Calibri" w:eastAsia="Arial Unicode MS" w:hAnsi="Calibri" w:cs="Arial"/>
                <w:sz w:val="22"/>
                <w:szCs w:val="22"/>
              </w:rPr>
              <w:t xml:space="preserve">live events, video on </w:t>
            </w:r>
            <w:r w:rsidR="00D3711A">
              <w:rPr>
                <w:rFonts w:ascii="Calibri" w:eastAsia="Arial Unicode MS" w:hAnsi="Calibri" w:cs="Arial"/>
                <w:sz w:val="22"/>
                <w:szCs w:val="22"/>
              </w:rPr>
              <w:t>demand etc</w:t>
            </w:r>
            <w:r w:rsidR="0027457B">
              <w:rPr>
                <w:rFonts w:ascii="Calibri" w:eastAsia="Arial Unicode MS" w:hAnsi="Calibri" w:cs="Arial"/>
                <w:sz w:val="22"/>
                <w:szCs w:val="22"/>
              </w:rPr>
              <w:t>.</w:t>
            </w:r>
            <w:r w:rsidR="00253D03">
              <w:rPr>
                <w:rFonts w:ascii="Calibri" w:eastAsia="Arial Unicode MS" w:hAnsi="Calibri" w:cs="Arial"/>
                <w:sz w:val="22"/>
                <w:szCs w:val="22"/>
              </w:rPr>
              <w:t xml:space="preserve"> </w:t>
            </w:r>
            <w:r w:rsidR="00036D2D">
              <w:rPr>
                <w:rFonts w:ascii="Calibri" w:eastAsia="Arial Unicode MS" w:hAnsi="Calibri" w:cs="Arial"/>
                <w:sz w:val="22"/>
                <w:szCs w:val="22"/>
              </w:rPr>
              <w:t>using HTML,</w:t>
            </w:r>
            <w:r w:rsidR="00A52906">
              <w:rPr>
                <w:rFonts w:ascii="Calibri" w:eastAsia="Arial Unicode MS" w:hAnsi="Calibri" w:cs="Arial"/>
                <w:sz w:val="22"/>
                <w:szCs w:val="22"/>
              </w:rPr>
              <w:t xml:space="preserve"> </w:t>
            </w:r>
            <w:r w:rsidR="00036D2D">
              <w:rPr>
                <w:rFonts w:ascii="Calibri" w:eastAsia="Arial Unicode MS" w:hAnsi="Calibri" w:cs="Arial"/>
                <w:sz w:val="22"/>
                <w:szCs w:val="22"/>
              </w:rPr>
              <w:t>CSS,</w:t>
            </w:r>
            <w:r w:rsidR="00A52906">
              <w:rPr>
                <w:rFonts w:ascii="Calibri" w:eastAsia="Arial Unicode MS" w:hAnsi="Calibri" w:cs="Arial"/>
                <w:sz w:val="22"/>
                <w:szCs w:val="22"/>
              </w:rPr>
              <w:t xml:space="preserve"> </w:t>
            </w:r>
            <w:r w:rsidR="00036D2D">
              <w:rPr>
                <w:rFonts w:ascii="Calibri" w:eastAsia="Arial Unicode MS" w:hAnsi="Calibri" w:cs="Arial"/>
                <w:sz w:val="22"/>
                <w:szCs w:val="22"/>
              </w:rPr>
              <w:t>Bo</w:t>
            </w:r>
            <w:r w:rsidR="00A52906">
              <w:rPr>
                <w:rFonts w:ascii="Calibri" w:eastAsia="Arial Unicode MS" w:hAnsi="Calibri" w:cs="Arial"/>
                <w:sz w:val="22"/>
                <w:szCs w:val="22"/>
              </w:rPr>
              <w:t>o</w:t>
            </w:r>
            <w:r w:rsidR="00036D2D">
              <w:rPr>
                <w:rFonts w:ascii="Calibri" w:eastAsia="Arial Unicode MS" w:hAnsi="Calibri" w:cs="Arial"/>
                <w:sz w:val="22"/>
                <w:szCs w:val="22"/>
              </w:rPr>
              <w:t>tstrap,</w:t>
            </w:r>
            <w:r w:rsidR="00A52906">
              <w:rPr>
                <w:rFonts w:ascii="Calibri" w:eastAsia="Arial Unicode MS" w:hAnsi="Calibri" w:cs="Arial"/>
                <w:sz w:val="22"/>
                <w:szCs w:val="22"/>
              </w:rPr>
              <w:t xml:space="preserve"> </w:t>
            </w:r>
            <w:r w:rsidR="00D3711A">
              <w:rPr>
                <w:rFonts w:ascii="Calibri" w:eastAsia="Arial Unicode MS" w:hAnsi="Calibri" w:cs="Arial"/>
                <w:sz w:val="22"/>
                <w:szCs w:val="22"/>
              </w:rPr>
              <w:t>JavaScript</w:t>
            </w:r>
            <w:r w:rsidR="00A52906">
              <w:rPr>
                <w:rFonts w:ascii="Calibri" w:eastAsia="Arial Unicode MS" w:hAnsi="Calibri" w:cs="Arial"/>
                <w:sz w:val="22"/>
                <w:szCs w:val="22"/>
              </w:rPr>
              <w:t xml:space="preserve"> and </w:t>
            </w:r>
            <w:r w:rsidR="00EE3713">
              <w:rPr>
                <w:rFonts w:ascii="Calibri" w:eastAsia="Arial Unicode MS" w:hAnsi="Calibri" w:cs="Arial"/>
                <w:sz w:val="22"/>
                <w:szCs w:val="22"/>
              </w:rPr>
              <w:t>jQuery</w:t>
            </w:r>
            <w:r w:rsidR="00D3711A">
              <w:rPr>
                <w:rFonts w:ascii="Calibri" w:eastAsia="Arial Unicode MS" w:hAnsi="Calibri" w:cs="Arial"/>
                <w:sz w:val="22"/>
                <w:szCs w:val="22"/>
              </w:rPr>
              <w:t>.</w:t>
            </w:r>
          </w:p>
          <w:p w:rsidR="0074707E" w:rsidRDefault="0074707E" w:rsidP="008A1E67">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lastRenderedPageBreak/>
              <w:t>Social Media</w:t>
            </w:r>
            <w:r w:rsidR="00D3711A">
              <w:rPr>
                <w:rFonts w:ascii="Calibri" w:eastAsia="Arial Unicode MS" w:hAnsi="Calibri" w:cs="Arial"/>
                <w:sz w:val="22"/>
                <w:szCs w:val="22"/>
              </w:rPr>
              <w:t xml:space="preserve"> </w:t>
            </w:r>
            <w:r w:rsidR="0024122C">
              <w:rPr>
                <w:rFonts w:ascii="Calibri" w:eastAsia="Arial Unicode MS" w:hAnsi="Calibri" w:cs="Arial"/>
                <w:sz w:val="22"/>
                <w:szCs w:val="22"/>
              </w:rPr>
              <w:t>(</w:t>
            </w:r>
            <w:r w:rsidR="00D3711A">
              <w:rPr>
                <w:rFonts w:ascii="Calibri" w:eastAsia="Arial Unicode MS" w:hAnsi="Calibri" w:cs="Arial"/>
                <w:sz w:val="22"/>
                <w:szCs w:val="22"/>
              </w:rPr>
              <w:t>Facebook</w:t>
            </w:r>
            <w:r w:rsidR="0024122C">
              <w:rPr>
                <w:rFonts w:ascii="Calibri" w:eastAsia="Arial Unicode MS" w:hAnsi="Calibri" w:cs="Arial"/>
                <w:sz w:val="22"/>
                <w:szCs w:val="22"/>
              </w:rPr>
              <w:t>)</w:t>
            </w:r>
            <w:r w:rsidR="00B43D96">
              <w:rPr>
                <w:rFonts w:ascii="Calibri" w:eastAsia="Arial Unicode MS" w:hAnsi="Calibri" w:cs="Arial"/>
                <w:sz w:val="22"/>
                <w:szCs w:val="22"/>
              </w:rPr>
              <w:t xml:space="preserve"> login</w:t>
            </w:r>
            <w:r w:rsidR="00AA112F">
              <w:rPr>
                <w:rFonts w:ascii="Calibri" w:eastAsia="Arial Unicode MS" w:hAnsi="Calibri" w:cs="Arial"/>
                <w:sz w:val="22"/>
                <w:szCs w:val="22"/>
              </w:rPr>
              <w:t xml:space="preserve"> using </w:t>
            </w:r>
            <w:r w:rsidR="0027457B">
              <w:rPr>
                <w:rFonts w:ascii="Calibri" w:eastAsia="Arial Unicode MS" w:hAnsi="Calibri" w:cs="Arial"/>
                <w:sz w:val="22"/>
                <w:szCs w:val="22"/>
              </w:rPr>
              <w:t>Facebook</w:t>
            </w:r>
            <w:r w:rsidR="00637F25">
              <w:rPr>
                <w:rFonts w:ascii="Calibri" w:eastAsia="Arial Unicode MS" w:hAnsi="Calibri" w:cs="Arial"/>
                <w:sz w:val="22"/>
                <w:szCs w:val="22"/>
              </w:rPr>
              <w:t xml:space="preserve"> SDK</w:t>
            </w:r>
            <w:r w:rsidR="0024122C">
              <w:rPr>
                <w:rFonts w:ascii="Calibri" w:eastAsia="Arial Unicode MS" w:hAnsi="Calibri" w:cs="Arial"/>
                <w:sz w:val="22"/>
                <w:szCs w:val="22"/>
              </w:rPr>
              <w:t>.</w:t>
            </w:r>
          </w:p>
          <w:p w:rsidR="00B43D96" w:rsidRDefault="006E64B8" w:rsidP="008A1E67">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Social sharing using libraries</w:t>
            </w:r>
            <w:r w:rsidR="00B43D96">
              <w:rPr>
                <w:rFonts w:ascii="Calibri" w:eastAsia="Arial Unicode MS" w:hAnsi="Calibri" w:cs="Arial"/>
                <w:sz w:val="22"/>
                <w:szCs w:val="22"/>
              </w:rPr>
              <w:t>.</w:t>
            </w:r>
          </w:p>
          <w:p w:rsidR="00A6368F" w:rsidRPr="002F7B88" w:rsidRDefault="00A6368F" w:rsidP="008A1E67">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Video player integration </w:t>
            </w:r>
            <w:r w:rsidR="00B43D96">
              <w:rPr>
                <w:rFonts w:ascii="Calibri" w:eastAsia="Arial Unicode MS" w:hAnsi="Calibri" w:cs="Arial"/>
                <w:sz w:val="22"/>
                <w:szCs w:val="22"/>
              </w:rPr>
              <w:t xml:space="preserve">and playlist implementation </w:t>
            </w:r>
            <w:r w:rsidR="00CA6C9C">
              <w:rPr>
                <w:rFonts w:ascii="Calibri" w:eastAsia="Arial Unicode MS" w:hAnsi="Calibri" w:cs="Arial"/>
                <w:sz w:val="22"/>
                <w:szCs w:val="22"/>
              </w:rPr>
              <w:t xml:space="preserve">using </w:t>
            </w:r>
            <w:proofErr w:type="spellStart"/>
            <w:r w:rsidR="00CA6C9C">
              <w:rPr>
                <w:rFonts w:ascii="Calibri" w:eastAsia="Arial Unicode MS" w:hAnsi="Calibri" w:cs="Arial"/>
                <w:sz w:val="22"/>
                <w:szCs w:val="22"/>
              </w:rPr>
              <w:t>F</w:t>
            </w:r>
            <w:r>
              <w:rPr>
                <w:rFonts w:ascii="Calibri" w:eastAsia="Arial Unicode MS" w:hAnsi="Calibri" w:cs="Arial"/>
                <w:sz w:val="22"/>
                <w:szCs w:val="22"/>
              </w:rPr>
              <w:t>lowplayer</w:t>
            </w:r>
            <w:proofErr w:type="spellEnd"/>
            <w:r w:rsidR="00B43D96">
              <w:rPr>
                <w:rFonts w:ascii="Calibri" w:eastAsia="Arial Unicode MS" w:hAnsi="Calibri" w:cs="Arial"/>
                <w:sz w:val="22"/>
                <w:szCs w:val="22"/>
              </w:rPr>
              <w:t xml:space="preserve"> and </w:t>
            </w:r>
            <w:r w:rsidR="00CA6C9C">
              <w:rPr>
                <w:rFonts w:ascii="Calibri" w:eastAsia="Arial Unicode MS" w:hAnsi="Calibri" w:cs="Arial"/>
                <w:sz w:val="22"/>
                <w:szCs w:val="22"/>
              </w:rPr>
              <w:t>jQuery</w:t>
            </w:r>
            <w:r w:rsidR="001839AD">
              <w:rPr>
                <w:rFonts w:ascii="Calibri" w:eastAsia="Arial Unicode MS" w:hAnsi="Calibri" w:cs="Arial"/>
                <w:sz w:val="22"/>
                <w:szCs w:val="22"/>
              </w:rPr>
              <w:t>.</w:t>
            </w:r>
          </w:p>
        </w:tc>
      </w:tr>
      <w:tr w:rsidR="00AD7E06" w:rsidRPr="002F7B88" w:rsidTr="000D1CDA">
        <w:trPr>
          <w:trHeight w:val="301"/>
        </w:trPr>
        <w:tc>
          <w:tcPr>
            <w:tcW w:w="1917" w:type="dxa"/>
          </w:tcPr>
          <w:p w:rsidR="00AD7E06" w:rsidRPr="002F7B88" w:rsidRDefault="00AD7E06" w:rsidP="000D1CDA">
            <w:pPr>
              <w:tabs>
                <w:tab w:val="left" w:pos="2898"/>
                <w:tab w:val="left" w:pos="8838"/>
              </w:tabs>
              <w:spacing w:before="0" w:after="0"/>
              <w:outlineLvl w:val="0"/>
              <w:rPr>
                <w:rFonts w:ascii="Calibri" w:hAnsi="Calibri" w:cs="Arial"/>
                <w:b/>
                <w:bCs/>
                <w:sz w:val="22"/>
                <w:szCs w:val="22"/>
              </w:rPr>
            </w:pPr>
            <w:r w:rsidRPr="002F7B88">
              <w:rPr>
                <w:rFonts w:ascii="Calibri" w:hAnsi="Calibri" w:cs="Arial"/>
                <w:b/>
                <w:bCs/>
                <w:sz w:val="22"/>
                <w:szCs w:val="22"/>
              </w:rPr>
              <w:lastRenderedPageBreak/>
              <w:t>Duration</w:t>
            </w:r>
          </w:p>
        </w:tc>
        <w:tc>
          <w:tcPr>
            <w:tcW w:w="7368" w:type="dxa"/>
            <w:vAlign w:val="center"/>
          </w:tcPr>
          <w:p w:rsidR="00AD7E06" w:rsidRPr="002F7B88" w:rsidRDefault="00AD7E06" w:rsidP="007E4D1A">
            <w:pPr>
              <w:spacing w:before="0" w:after="0"/>
              <w:rPr>
                <w:rFonts w:ascii="Calibri" w:hAnsi="Calibri" w:cs="Arial"/>
                <w:sz w:val="22"/>
                <w:szCs w:val="22"/>
              </w:rPr>
            </w:pPr>
            <w:r w:rsidRPr="002F7B88">
              <w:rPr>
                <w:rFonts w:ascii="Calibri" w:hAnsi="Calibri" w:cs="Arial"/>
                <w:sz w:val="22"/>
                <w:szCs w:val="22"/>
              </w:rPr>
              <w:t xml:space="preserve">From </w:t>
            </w:r>
            <w:r w:rsidR="001047F7">
              <w:rPr>
                <w:rFonts w:ascii="Calibri" w:hAnsi="Calibri" w:cs="Arial"/>
                <w:sz w:val="22"/>
                <w:szCs w:val="22"/>
              </w:rPr>
              <w:t>April</w:t>
            </w:r>
            <w:r>
              <w:rPr>
                <w:rFonts w:ascii="Calibri" w:hAnsi="Calibri" w:cs="Arial"/>
                <w:sz w:val="22"/>
                <w:szCs w:val="22"/>
              </w:rPr>
              <w:t xml:space="preserve"> 2017</w:t>
            </w:r>
            <w:r w:rsidRPr="002F7B88">
              <w:rPr>
                <w:rFonts w:ascii="Calibri" w:hAnsi="Calibri" w:cs="Arial"/>
                <w:sz w:val="22"/>
                <w:szCs w:val="22"/>
              </w:rPr>
              <w:t xml:space="preserve"> </w:t>
            </w:r>
            <w:r w:rsidR="00D048C4">
              <w:rPr>
                <w:rFonts w:ascii="Calibri" w:hAnsi="Calibri" w:cs="Arial"/>
                <w:sz w:val="22"/>
                <w:szCs w:val="22"/>
              </w:rPr>
              <w:t xml:space="preserve">to </w:t>
            </w:r>
            <w:r w:rsidR="007E4D1A">
              <w:rPr>
                <w:rFonts w:ascii="Calibri" w:hAnsi="Calibri" w:cs="Arial"/>
                <w:sz w:val="22"/>
                <w:szCs w:val="22"/>
              </w:rPr>
              <w:t>January</w:t>
            </w:r>
            <w:r w:rsidR="00D048C4">
              <w:rPr>
                <w:rFonts w:ascii="Calibri" w:hAnsi="Calibri" w:cs="Arial"/>
                <w:sz w:val="22"/>
                <w:szCs w:val="22"/>
              </w:rPr>
              <w:t xml:space="preserve"> 2018</w:t>
            </w:r>
          </w:p>
        </w:tc>
      </w:tr>
      <w:tr w:rsidR="00AD7E06" w:rsidRPr="002F7B88" w:rsidTr="000D1CDA">
        <w:trPr>
          <w:trHeight w:val="71"/>
        </w:trPr>
        <w:tc>
          <w:tcPr>
            <w:tcW w:w="1917" w:type="dxa"/>
            <w:vAlign w:val="center"/>
          </w:tcPr>
          <w:p w:rsidR="00AD7E06" w:rsidRPr="00A16422" w:rsidRDefault="00AD7E06" w:rsidP="000D1CDA">
            <w:pPr>
              <w:spacing w:before="0" w:after="0"/>
              <w:rPr>
                <w:rFonts w:ascii="Calibri" w:hAnsi="Calibri" w:cs="Arial"/>
                <w:b/>
                <w:bCs/>
                <w:sz w:val="22"/>
                <w:szCs w:val="22"/>
              </w:rPr>
            </w:pPr>
            <w:r w:rsidRPr="00A16422">
              <w:rPr>
                <w:rFonts w:ascii="Calibri" w:hAnsi="Calibri" w:cs="Arial"/>
                <w:b/>
                <w:bCs/>
                <w:sz w:val="22"/>
                <w:szCs w:val="22"/>
              </w:rPr>
              <w:t>Tool</w:t>
            </w:r>
          </w:p>
        </w:tc>
        <w:tc>
          <w:tcPr>
            <w:tcW w:w="7368" w:type="dxa"/>
            <w:vAlign w:val="center"/>
          </w:tcPr>
          <w:p w:rsidR="00AD7E06" w:rsidRPr="002F7B88" w:rsidRDefault="008A1E67" w:rsidP="000D1CDA">
            <w:pPr>
              <w:spacing w:before="0" w:after="0"/>
              <w:rPr>
                <w:rFonts w:ascii="Calibri" w:hAnsi="Calibri" w:cs="Arial"/>
                <w:sz w:val="22"/>
                <w:szCs w:val="22"/>
              </w:rPr>
            </w:pPr>
            <w:r>
              <w:rPr>
                <w:rFonts w:ascii="Calibri" w:hAnsi="Calibri" w:cs="Arial"/>
                <w:sz w:val="22"/>
                <w:szCs w:val="22"/>
              </w:rPr>
              <w:t>Eclipse</w:t>
            </w:r>
            <w:r w:rsidR="00822CFF">
              <w:rPr>
                <w:rFonts w:ascii="Calibri" w:hAnsi="Calibri" w:cs="Arial"/>
                <w:sz w:val="22"/>
                <w:szCs w:val="22"/>
              </w:rPr>
              <w:t xml:space="preserve"> and Notepad++</w:t>
            </w:r>
          </w:p>
        </w:tc>
      </w:tr>
      <w:tr w:rsidR="00AD7E06" w:rsidRPr="002F7B88" w:rsidTr="000D1CDA">
        <w:trPr>
          <w:trHeight w:val="301"/>
        </w:trPr>
        <w:tc>
          <w:tcPr>
            <w:tcW w:w="1917" w:type="dxa"/>
            <w:vAlign w:val="center"/>
          </w:tcPr>
          <w:p w:rsidR="00AD7E06" w:rsidRPr="002F7B88" w:rsidRDefault="00AD7E06" w:rsidP="000D1CDA">
            <w:pPr>
              <w:spacing w:before="0" w:after="0"/>
              <w:rPr>
                <w:rFonts w:ascii="Calibri" w:hAnsi="Calibri" w:cs="Arial"/>
                <w:sz w:val="22"/>
                <w:szCs w:val="22"/>
              </w:rPr>
            </w:pPr>
            <w:r w:rsidRPr="002F7B88">
              <w:rPr>
                <w:rFonts w:ascii="Calibri" w:hAnsi="Calibri" w:cs="Arial"/>
                <w:b/>
                <w:bCs/>
                <w:sz w:val="22"/>
                <w:szCs w:val="22"/>
              </w:rPr>
              <w:t>Team Size</w:t>
            </w:r>
          </w:p>
        </w:tc>
        <w:tc>
          <w:tcPr>
            <w:tcW w:w="7368" w:type="dxa"/>
            <w:vAlign w:val="center"/>
          </w:tcPr>
          <w:p w:rsidR="00AD7E06" w:rsidRPr="002F7B88" w:rsidRDefault="00EC3822" w:rsidP="000D1CDA">
            <w:pPr>
              <w:spacing w:before="0" w:after="0"/>
              <w:rPr>
                <w:rFonts w:ascii="Calibri" w:hAnsi="Calibri" w:cs="Arial"/>
                <w:sz w:val="22"/>
                <w:szCs w:val="22"/>
              </w:rPr>
            </w:pPr>
            <w:r>
              <w:rPr>
                <w:rFonts w:ascii="Calibri" w:hAnsi="Calibri" w:cs="Arial"/>
                <w:sz w:val="22"/>
                <w:szCs w:val="22"/>
              </w:rPr>
              <w:t>5</w:t>
            </w:r>
          </w:p>
        </w:tc>
      </w:tr>
    </w:tbl>
    <w:p w:rsidR="00AD7E06" w:rsidRDefault="00AD7E06" w:rsidP="007E3EC9">
      <w:pPr>
        <w:tabs>
          <w:tab w:val="left" w:pos="2898"/>
          <w:tab w:val="left" w:pos="8838"/>
        </w:tabs>
        <w:spacing w:before="0" w:after="0" w:line="360" w:lineRule="auto"/>
        <w:outlineLvl w:val="0"/>
        <w:rPr>
          <w:rFonts w:ascii="Calibri" w:hAnsi="Calibri"/>
          <w:b/>
          <w:color w:val="000080"/>
          <w:sz w:val="22"/>
          <w:szCs w:val="22"/>
        </w:rPr>
      </w:pPr>
    </w:p>
    <w:p w:rsidR="00AD7E06" w:rsidRPr="002F7B88" w:rsidRDefault="00AD7E06" w:rsidP="007E3EC9">
      <w:pPr>
        <w:tabs>
          <w:tab w:val="left" w:pos="2898"/>
          <w:tab w:val="left" w:pos="8838"/>
        </w:tabs>
        <w:spacing w:before="0" w:after="0" w:line="360" w:lineRule="auto"/>
        <w:outlineLvl w:val="0"/>
        <w:rPr>
          <w:rFonts w:ascii="Calibri" w:hAnsi="Calibri"/>
          <w:b/>
          <w:color w:val="000080"/>
          <w:sz w:val="22"/>
          <w:szCs w:val="22"/>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7"/>
        <w:gridCol w:w="7368"/>
      </w:tblGrid>
      <w:tr w:rsidR="00BB65EF" w:rsidRPr="002F7B88" w:rsidTr="00EC28FA">
        <w:trPr>
          <w:trHeight w:val="436"/>
        </w:trPr>
        <w:tc>
          <w:tcPr>
            <w:tcW w:w="1917" w:type="dxa"/>
            <w:shd w:val="clear" w:color="auto" w:fill="E0E0E0"/>
          </w:tcPr>
          <w:p w:rsidR="00BB65EF" w:rsidRPr="002F7B88" w:rsidRDefault="00BB65EF" w:rsidP="007E3EC9">
            <w:pPr>
              <w:spacing w:before="0" w:after="0" w:line="360" w:lineRule="auto"/>
              <w:rPr>
                <w:rFonts w:ascii="Calibri" w:hAnsi="Calibri" w:cs="Arial"/>
                <w:b/>
                <w:bCs/>
                <w:sz w:val="22"/>
                <w:szCs w:val="22"/>
              </w:rPr>
            </w:pPr>
            <w:r w:rsidRPr="002F7B88">
              <w:rPr>
                <w:rFonts w:ascii="Calibri" w:hAnsi="Calibri" w:cs="Arial"/>
                <w:b/>
                <w:bCs/>
                <w:sz w:val="22"/>
                <w:szCs w:val="22"/>
              </w:rPr>
              <w:t>Project Title</w:t>
            </w:r>
          </w:p>
        </w:tc>
        <w:tc>
          <w:tcPr>
            <w:tcW w:w="7368" w:type="dxa"/>
            <w:shd w:val="clear" w:color="auto" w:fill="E0E0E0"/>
          </w:tcPr>
          <w:p w:rsidR="00BB65EF" w:rsidRPr="002F7B88" w:rsidRDefault="00D23A25" w:rsidP="007E3EC9">
            <w:pPr>
              <w:spacing w:before="0" w:after="0" w:line="360" w:lineRule="auto"/>
              <w:rPr>
                <w:rFonts w:ascii="Calibri" w:hAnsi="Calibri" w:cs="Arial"/>
                <w:b/>
                <w:bCs/>
                <w:sz w:val="22"/>
                <w:szCs w:val="22"/>
              </w:rPr>
            </w:pPr>
            <w:r>
              <w:rPr>
                <w:rFonts w:ascii="Calibri" w:hAnsi="Calibri" w:cs="Arial"/>
                <w:b/>
                <w:bCs/>
                <w:sz w:val="22"/>
                <w:szCs w:val="22"/>
              </w:rPr>
              <w:t>CRAP TV website development</w:t>
            </w:r>
          </w:p>
        </w:tc>
      </w:tr>
      <w:tr w:rsidR="00BB65EF" w:rsidRPr="002F7B88" w:rsidTr="00EC28FA">
        <w:trPr>
          <w:trHeight w:val="272"/>
        </w:trPr>
        <w:tc>
          <w:tcPr>
            <w:tcW w:w="1917" w:type="dxa"/>
          </w:tcPr>
          <w:p w:rsidR="00BB65EF" w:rsidRPr="002F7B88" w:rsidRDefault="00BB65EF" w:rsidP="002030B3">
            <w:pPr>
              <w:spacing w:before="0" w:after="0"/>
              <w:rPr>
                <w:rFonts w:ascii="Calibri" w:hAnsi="Calibri" w:cs="Arial"/>
                <w:b/>
                <w:bCs/>
                <w:sz w:val="22"/>
                <w:szCs w:val="22"/>
              </w:rPr>
            </w:pPr>
            <w:r w:rsidRPr="002F7B88">
              <w:rPr>
                <w:rFonts w:ascii="Calibri" w:hAnsi="Calibri" w:cs="Arial"/>
                <w:b/>
                <w:bCs/>
                <w:sz w:val="22"/>
                <w:szCs w:val="22"/>
              </w:rPr>
              <w:t>Client</w:t>
            </w:r>
          </w:p>
        </w:tc>
        <w:tc>
          <w:tcPr>
            <w:tcW w:w="7368" w:type="dxa"/>
          </w:tcPr>
          <w:p w:rsidR="00BB65EF" w:rsidRPr="002F7B88" w:rsidRDefault="00D23A25" w:rsidP="002030B3">
            <w:pPr>
              <w:spacing w:before="0" w:after="0"/>
              <w:rPr>
                <w:rFonts w:ascii="Calibri" w:eastAsia="Arial Unicode MS" w:hAnsi="Calibri" w:cs="Arial"/>
                <w:sz w:val="22"/>
                <w:szCs w:val="22"/>
              </w:rPr>
            </w:pPr>
            <w:r>
              <w:rPr>
                <w:rFonts w:ascii="Calibri" w:eastAsia="Arial Unicode MS" w:hAnsi="Calibri" w:cs="Arial"/>
                <w:sz w:val="22"/>
                <w:szCs w:val="22"/>
              </w:rPr>
              <w:t>CRAP TV</w:t>
            </w:r>
          </w:p>
        </w:tc>
      </w:tr>
      <w:tr w:rsidR="00BB65EF" w:rsidRPr="002F7B88" w:rsidTr="00EC28FA">
        <w:trPr>
          <w:trHeight w:val="611"/>
        </w:trPr>
        <w:tc>
          <w:tcPr>
            <w:tcW w:w="1917" w:type="dxa"/>
          </w:tcPr>
          <w:p w:rsidR="00BB65EF" w:rsidRPr="002F7B88" w:rsidRDefault="00BB65EF" w:rsidP="002030B3">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Description</w:t>
            </w:r>
          </w:p>
        </w:tc>
        <w:tc>
          <w:tcPr>
            <w:tcW w:w="7368" w:type="dxa"/>
          </w:tcPr>
          <w:p w:rsidR="00F43623" w:rsidRPr="002F7B88" w:rsidRDefault="00D23A25" w:rsidP="0049096E">
            <w:pPr>
              <w:spacing w:before="0" w:after="0"/>
              <w:jc w:val="both"/>
              <w:rPr>
                <w:rFonts w:ascii="Calibri" w:hAnsi="Calibri" w:cs="Arial"/>
                <w:sz w:val="22"/>
                <w:szCs w:val="22"/>
              </w:rPr>
            </w:pPr>
            <w:r>
              <w:rPr>
                <w:rFonts w:ascii="Calibri" w:hAnsi="Calibri" w:cs="Arial"/>
                <w:sz w:val="22"/>
                <w:szCs w:val="22"/>
              </w:rPr>
              <w:t xml:space="preserve">CRAP TV </w:t>
            </w:r>
            <w:r w:rsidR="00F7742A">
              <w:rPr>
                <w:rFonts w:ascii="Calibri" w:hAnsi="Calibri" w:cs="Arial"/>
                <w:sz w:val="22"/>
                <w:szCs w:val="22"/>
              </w:rPr>
              <w:t xml:space="preserve">is a Malaysian </w:t>
            </w:r>
            <w:r w:rsidR="005F672B">
              <w:rPr>
                <w:rFonts w:ascii="Calibri" w:hAnsi="Calibri" w:cs="Arial"/>
                <w:sz w:val="22"/>
                <w:szCs w:val="22"/>
              </w:rPr>
              <w:t>entertainment network</w:t>
            </w:r>
            <w:r w:rsidR="00F7742A">
              <w:rPr>
                <w:rFonts w:ascii="Calibri" w:hAnsi="Calibri" w:cs="Arial"/>
                <w:sz w:val="22"/>
                <w:szCs w:val="22"/>
              </w:rPr>
              <w:t>. This website</w:t>
            </w:r>
            <w:r>
              <w:rPr>
                <w:rFonts w:ascii="Calibri" w:hAnsi="Calibri" w:cs="Arial"/>
                <w:sz w:val="22"/>
                <w:szCs w:val="22"/>
              </w:rPr>
              <w:t xml:space="preserve"> broadcast</w:t>
            </w:r>
            <w:r w:rsidR="00F7742A">
              <w:rPr>
                <w:rFonts w:ascii="Calibri" w:hAnsi="Calibri" w:cs="Arial"/>
                <w:sz w:val="22"/>
                <w:szCs w:val="22"/>
              </w:rPr>
              <w:t>s</w:t>
            </w:r>
            <w:r w:rsidR="005F672B">
              <w:rPr>
                <w:rFonts w:ascii="Calibri" w:hAnsi="Calibri" w:cs="Arial"/>
                <w:sz w:val="22"/>
                <w:szCs w:val="22"/>
              </w:rPr>
              <w:t xml:space="preserve"> small duration programs over the internet. We have worked on making a responsive and feature rich website to broadcast content gracefully over different devices</w:t>
            </w:r>
            <w:r>
              <w:rPr>
                <w:rFonts w:ascii="Calibri" w:hAnsi="Calibri" w:cs="Arial"/>
                <w:sz w:val="22"/>
                <w:szCs w:val="22"/>
              </w:rPr>
              <w:t xml:space="preserve">. </w:t>
            </w:r>
            <w:r w:rsidR="0049096E">
              <w:rPr>
                <w:rFonts w:ascii="Calibri" w:hAnsi="Calibri" w:cs="Arial"/>
                <w:sz w:val="22"/>
                <w:szCs w:val="22"/>
              </w:rPr>
              <w:t xml:space="preserve">This application </w:t>
            </w:r>
            <w:r w:rsidR="00B94784">
              <w:rPr>
                <w:rFonts w:ascii="Calibri" w:hAnsi="Calibri" w:cs="Arial"/>
                <w:sz w:val="22"/>
                <w:szCs w:val="22"/>
              </w:rPr>
              <w:t>features streaming of live program, on demand program, program guide etc.</w:t>
            </w:r>
          </w:p>
        </w:tc>
      </w:tr>
      <w:tr w:rsidR="00BB65EF" w:rsidRPr="002F7B88" w:rsidTr="00EC28FA">
        <w:trPr>
          <w:trHeight w:val="410"/>
        </w:trPr>
        <w:tc>
          <w:tcPr>
            <w:tcW w:w="1917" w:type="dxa"/>
          </w:tcPr>
          <w:p w:rsidR="00BB65EF" w:rsidRPr="002F7B88" w:rsidRDefault="00BB65EF" w:rsidP="002030B3">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Role</w:t>
            </w:r>
            <w:r w:rsidR="00B333E5" w:rsidRPr="002F7B88">
              <w:rPr>
                <w:rFonts w:ascii="Calibri" w:hAnsi="Calibri" w:cs="Arial"/>
                <w:b/>
                <w:bCs/>
                <w:sz w:val="22"/>
                <w:szCs w:val="22"/>
              </w:rPr>
              <w:t xml:space="preserve"> </w:t>
            </w:r>
          </w:p>
        </w:tc>
        <w:tc>
          <w:tcPr>
            <w:tcW w:w="7368" w:type="dxa"/>
          </w:tcPr>
          <w:p w:rsidR="00BB65EF" w:rsidRPr="002F7B88" w:rsidRDefault="00BC54C1" w:rsidP="002030B3">
            <w:pPr>
              <w:spacing w:before="0" w:after="0"/>
              <w:rPr>
                <w:rFonts w:ascii="Calibri" w:hAnsi="Calibri" w:cs="Arial"/>
                <w:sz w:val="22"/>
                <w:szCs w:val="22"/>
              </w:rPr>
            </w:pPr>
            <w:r>
              <w:rPr>
                <w:rFonts w:ascii="Calibri" w:hAnsi="Calibri" w:cs="Arial"/>
                <w:sz w:val="22"/>
                <w:szCs w:val="22"/>
              </w:rPr>
              <w:t>Senior web developer</w:t>
            </w:r>
          </w:p>
        </w:tc>
      </w:tr>
      <w:tr w:rsidR="00BB65EF" w:rsidRPr="002F7B88" w:rsidTr="009F1965">
        <w:trPr>
          <w:trHeight w:val="519"/>
        </w:trPr>
        <w:tc>
          <w:tcPr>
            <w:tcW w:w="1917" w:type="dxa"/>
          </w:tcPr>
          <w:p w:rsidR="00BB65EF" w:rsidRPr="002F7B88" w:rsidRDefault="00BB65EF" w:rsidP="002030B3">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Responsibilities</w:t>
            </w:r>
          </w:p>
        </w:tc>
        <w:tc>
          <w:tcPr>
            <w:tcW w:w="7368" w:type="dxa"/>
          </w:tcPr>
          <w:p w:rsidR="00A16422" w:rsidRDefault="00D603D0" w:rsidP="0027457B">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Worked on various parts of the application like login and authentication, </w:t>
            </w:r>
            <w:r w:rsidR="00EE3713">
              <w:rPr>
                <w:rFonts w:ascii="Calibri" w:eastAsia="Arial Unicode MS" w:hAnsi="Calibri" w:cs="Arial"/>
                <w:sz w:val="22"/>
                <w:szCs w:val="22"/>
              </w:rPr>
              <w:t>playing</w:t>
            </w:r>
            <w:r>
              <w:rPr>
                <w:rFonts w:ascii="Calibri" w:eastAsia="Arial Unicode MS" w:hAnsi="Calibri" w:cs="Arial"/>
                <w:sz w:val="22"/>
                <w:szCs w:val="22"/>
              </w:rPr>
              <w:t xml:space="preserve"> live content using video</w:t>
            </w:r>
            <w:r w:rsidR="00CA6C9C">
              <w:rPr>
                <w:rFonts w:ascii="Calibri" w:eastAsia="Arial Unicode MS" w:hAnsi="Calibri" w:cs="Arial"/>
                <w:sz w:val="22"/>
                <w:szCs w:val="22"/>
              </w:rPr>
              <w:t xml:space="preserve"> player, Video analytics using </w:t>
            </w:r>
            <w:proofErr w:type="spellStart"/>
            <w:r w:rsidR="00CA6C9C">
              <w:rPr>
                <w:rFonts w:ascii="Calibri" w:eastAsia="Arial Unicode MS" w:hAnsi="Calibri" w:cs="Arial"/>
                <w:sz w:val="22"/>
                <w:szCs w:val="22"/>
              </w:rPr>
              <w:t>Y</w:t>
            </w:r>
            <w:r>
              <w:rPr>
                <w:rFonts w:ascii="Calibri" w:eastAsia="Arial Unicode MS" w:hAnsi="Calibri" w:cs="Arial"/>
                <w:sz w:val="22"/>
                <w:szCs w:val="22"/>
              </w:rPr>
              <w:t>oubora</w:t>
            </w:r>
            <w:proofErr w:type="spellEnd"/>
            <w:r>
              <w:rPr>
                <w:rFonts w:ascii="Calibri" w:eastAsia="Arial Unicode MS" w:hAnsi="Calibri" w:cs="Arial"/>
                <w:sz w:val="22"/>
                <w:szCs w:val="22"/>
              </w:rPr>
              <w:t xml:space="preserve"> plugin, On</w:t>
            </w:r>
            <w:r w:rsidR="00CA6C9C">
              <w:rPr>
                <w:rFonts w:ascii="Calibri" w:eastAsia="Arial Unicode MS" w:hAnsi="Calibri" w:cs="Arial"/>
                <w:sz w:val="22"/>
                <w:szCs w:val="22"/>
              </w:rPr>
              <w:t xml:space="preserve"> D</w:t>
            </w:r>
            <w:r w:rsidR="0027457B">
              <w:rPr>
                <w:rFonts w:ascii="Calibri" w:eastAsia="Arial Unicode MS" w:hAnsi="Calibri" w:cs="Arial"/>
                <w:sz w:val="22"/>
                <w:szCs w:val="22"/>
              </w:rPr>
              <w:t xml:space="preserve">emand </w:t>
            </w:r>
            <w:r w:rsidR="002B2C31">
              <w:rPr>
                <w:rFonts w:ascii="Calibri" w:eastAsia="Arial Unicode MS" w:hAnsi="Calibri" w:cs="Arial"/>
                <w:sz w:val="22"/>
                <w:szCs w:val="22"/>
              </w:rPr>
              <w:t>etc.</w:t>
            </w:r>
          </w:p>
          <w:p w:rsidR="0049096E" w:rsidRDefault="0049096E" w:rsidP="009E684C">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Worked on responsive web design of website.</w:t>
            </w:r>
          </w:p>
          <w:p w:rsidR="00A16422" w:rsidRDefault="00F558DC" w:rsidP="00A16422">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Customisation of </w:t>
            </w:r>
            <w:proofErr w:type="spellStart"/>
            <w:r w:rsidR="00804A9B">
              <w:rPr>
                <w:rFonts w:ascii="Calibri" w:eastAsia="Arial Unicode MS" w:hAnsi="Calibri" w:cs="Arial"/>
                <w:sz w:val="22"/>
                <w:szCs w:val="22"/>
              </w:rPr>
              <w:t>F</w:t>
            </w:r>
            <w:r w:rsidR="00643B24">
              <w:rPr>
                <w:rFonts w:ascii="Calibri" w:eastAsia="Arial Unicode MS" w:hAnsi="Calibri" w:cs="Arial"/>
                <w:sz w:val="22"/>
                <w:szCs w:val="22"/>
              </w:rPr>
              <w:t>lowplayer</w:t>
            </w:r>
            <w:proofErr w:type="spellEnd"/>
            <w:r w:rsidR="00643B24">
              <w:rPr>
                <w:rFonts w:ascii="Calibri" w:eastAsia="Arial Unicode MS" w:hAnsi="Calibri" w:cs="Arial"/>
                <w:sz w:val="22"/>
                <w:szCs w:val="22"/>
              </w:rPr>
              <w:t xml:space="preserve"> based on the requirem</w:t>
            </w:r>
            <w:r w:rsidR="001708BD">
              <w:rPr>
                <w:rFonts w:ascii="Calibri" w:eastAsia="Arial Unicode MS" w:hAnsi="Calibri" w:cs="Arial"/>
                <w:sz w:val="22"/>
                <w:szCs w:val="22"/>
              </w:rPr>
              <w:t>en</w:t>
            </w:r>
            <w:r>
              <w:rPr>
                <w:rFonts w:ascii="Calibri" w:eastAsia="Arial Unicode MS" w:hAnsi="Calibri" w:cs="Arial"/>
                <w:sz w:val="22"/>
                <w:szCs w:val="22"/>
              </w:rPr>
              <w:t>ts.</w:t>
            </w:r>
          </w:p>
          <w:p w:rsidR="005C37CE" w:rsidRPr="002F7B88" w:rsidRDefault="005C37CE" w:rsidP="00A16422">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Unit testing and end to end testing of the entire website.</w:t>
            </w:r>
          </w:p>
        </w:tc>
      </w:tr>
      <w:tr w:rsidR="0031744C" w:rsidRPr="002F7B88" w:rsidTr="00EC28FA">
        <w:trPr>
          <w:trHeight w:val="301"/>
        </w:trPr>
        <w:tc>
          <w:tcPr>
            <w:tcW w:w="1917" w:type="dxa"/>
          </w:tcPr>
          <w:p w:rsidR="0031744C" w:rsidRPr="002F7B88" w:rsidRDefault="0031744C" w:rsidP="002030B3">
            <w:pPr>
              <w:tabs>
                <w:tab w:val="left" w:pos="2898"/>
                <w:tab w:val="left" w:pos="8838"/>
              </w:tabs>
              <w:spacing w:before="0" w:after="0"/>
              <w:outlineLvl w:val="0"/>
              <w:rPr>
                <w:rFonts w:ascii="Calibri" w:hAnsi="Calibri" w:cs="Arial"/>
                <w:b/>
                <w:bCs/>
                <w:sz w:val="22"/>
                <w:szCs w:val="22"/>
              </w:rPr>
            </w:pPr>
            <w:r w:rsidRPr="002F7B88">
              <w:rPr>
                <w:rFonts w:ascii="Calibri" w:hAnsi="Calibri" w:cs="Arial"/>
                <w:b/>
                <w:bCs/>
                <w:sz w:val="22"/>
                <w:szCs w:val="22"/>
              </w:rPr>
              <w:t>Duration</w:t>
            </w:r>
          </w:p>
        </w:tc>
        <w:tc>
          <w:tcPr>
            <w:tcW w:w="7368" w:type="dxa"/>
            <w:vAlign w:val="center"/>
          </w:tcPr>
          <w:p w:rsidR="0031744C" w:rsidRPr="002F7B88" w:rsidRDefault="0031744C" w:rsidP="000E5FB8">
            <w:pPr>
              <w:spacing w:before="0" w:after="0"/>
              <w:rPr>
                <w:rFonts w:ascii="Calibri" w:hAnsi="Calibri" w:cs="Arial"/>
                <w:sz w:val="22"/>
                <w:szCs w:val="22"/>
              </w:rPr>
            </w:pPr>
            <w:proofErr w:type="gramStart"/>
            <w:r w:rsidRPr="002F7B88">
              <w:rPr>
                <w:rFonts w:ascii="Calibri" w:hAnsi="Calibri" w:cs="Arial"/>
                <w:sz w:val="22"/>
                <w:szCs w:val="22"/>
              </w:rPr>
              <w:t xml:space="preserve">From </w:t>
            </w:r>
            <w:r w:rsidR="006B0D19">
              <w:rPr>
                <w:rFonts w:ascii="Calibri" w:hAnsi="Calibri" w:cs="Arial"/>
                <w:sz w:val="22"/>
                <w:szCs w:val="22"/>
              </w:rPr>
              <w:t xml:space="preserve"> </w:t>
            </w:r>
            <w:r w:rsidR="00A16422">
              <w:rPr>
                <w:rFonts w:ascii="Calibri" w:hAnsi="Calibri" w:cs="Arial"/>
                <w:sz w:val="22"/>
                <w:szCs w:val="22"/>
              </w:rPr>
              <w:t>FEB</w:t>
            </w:r>
            <w:proofErr w:type="gramEnd"/>
            <w:r w:rsidR="00A16422">
              <w:rPr>
                <w:rFonts w:ascii="Calibri" w:hAnsi="Calibri" w:cs="Arial"/>
                <w:sz w:val="22"/>
                <w:szCs w:val="22"/>
              </w:rPr>
              <w:t xml:space="preserve"> 2017</w:t>
            </w:r>
            <w:r w:rsidR="00F51B06">
              <w:rPr>
                <w:rFonts w:ascii="Calibri" w:hAnsi="Calibri" w:cs="Arial"/>
                <w:sz w:val="22"/>
                <w:szCs w:val="22"/>
              </w:rPr>
              <w:t xml:space="preserve"> t</w:t>
            </w:r>
            <w:r w:rsidR="006B0D19">
              <w:rPr>
                <w:rFonts w:ascii="Calibri" w:hAnsi="Calibri" w:cs="Arial"/>
                <w:sz w:val="22"/>
                <w:szCs w:val="22"/>
              </w:rPr>
              <w:t xml:space="preserve">o </w:t>
            </w:r>
            <w:r w:rsidR="00F51B06">
              <w:rPr>
                <w:rFonts w:ascii="Calibri" w:hAnsi="Calibri" w:cs="Arial"/>
                <w:sz w:val="22"/>
                <w:szCs w:val="22"/>
              </w:rPr>
              <w:t xml:space="preserve"> SEP 2017</w:t>
            </w:r>
          </w:p>
        </w:tc>
      </w:tr>
      <w:tr w:rsidR="0031744C" w:rsidRPr="002F7B88" w:rsidTr="00EC28FA">
        <w:trPr>
          <w:trHeight w:val="71"/>
        </w:trPr>
        <w:tc>
          <w:tcPr>
            <w:tcW w:w="1917" w:type="dxa"/>
            <w:vAlign w:val="center"/>
          </w:tcPr>
          <w:p w:rsidR="0031744C" w:rsidRPr="00A16422" w:rsidRDefault="00A16422" w:rsidP="002030B3">
            <w:pPr>
              <w:spacing w:before="0" w:after="0"/>
              <w:rPr>
                <w:rFonts w:ascii="Calibri" w:hAnsi="Calibri" w:cs="Arial"/>
                <w:b/>
                <w:bCs/>
                <w:sz w:val="22"/>
                <w:szCs w:val="22"/>
              </w:rPr>
            </w:pPr>
            <w:r w:rsidRPr="00A16422">
              <w:rPr>
                <w:rFonts w:ascii="Calibri" w:hAnsi="Calibri" w:cs="Arial"/>
                <w:b/>
                <w:bCs/>
                <w:sz w:val="22"/>
                <w:szCs w:val="22"/>
              </w:rPr>
              <w:t>Tool</w:t>
            </w:r>
          </w:p>
        </w:tc>
        <w:tc>
          <w:tcPr>
            <w:tcW w:w="7368" w:type="dxa"/>
            <w:vAlign w:val="center"/>
          </w:tcPr>
          <w:p w:rsidR="0031744C" w:rsidRPr="002F7B88" w:rsidRDefault="00F078FF" w:rsidP="002030B3">
            <w:pPr>
              <w:spacing w:before="0" w:after="0"/>
              <w:rPr>
                <w:rFonts w:ascii="Calibri" w:hAnsi="Calibri" w:cs="Arial"/>
                <w:sz w:val="22"/>
                <w:szCs w:val="22"/>
              </w:rPr>
            </w:pPr>
            <w:r>
              <w:rPr>
                <w:rFonts w:ascii="Calibri" w:hAnsi="Calibri" w:cs="Arial"/>
                <w:sz w:val="22"/>
                <w:szCs w:val="22"/>
              </w:rPr>
              <w:t xml:space="preserve">Visual </w:t>
            </w:r>
            <w:proofErr w:type="gramStart"/>
            <w:r>
              <w:rPr>
                <w:rFonts w:ascii="Calibri" w:hAnsi="Calibri" w:cs="Arial"/>
                <w:sz w:val="22"/>
                <w:szCs w:val="22"/>
              </w:rPr>
              <w:t xml:space="preserve">Studio </w:t>
            </w:r>
            <w:r w:rsidR="0035489D">
              <w:rPr>
                <w:rFonts w:ascii="Calibri" w:hAnsi="Calibri" w:cs="Arial"/>
                <w:sz w:val="22"/>
                <w:szCs w:val="22"/>
              </w:rPr>
              <w:t>,</w:t>
            </w:r>
            <w:proofErr w:type="gramEnd"/>
            <w:r w:rsidR="00365865">
              <w:rPr>
                <w:rFonts w:ascii="Calibri" w:hAnsi="Calibri" w:cs="Arial"/>
                <w:sz w:val="22"/>
                <w:szCs w:val="22"/>
              </w:rPr>
              <w:t xml:space="preserve"> notepad++</w:t>
            </w:r>
            <w:r w:rsidR="00B94784">
              <w:rPr>
                <w:rFonts w:ascii="Calibri" w:hAnsi="Calibri" w:cs="Arial"/>
                <w:sz w:val="22"/>
                <w:szCs w:val="22"/>
              </w:rPr>
              <w:t xml:space="preserve">, </w:t>
            </w:r>
            <w:proofErr w:type="spellStart"/>
            <w:r w:rsidR="00B94784">
              <w:rPr>
                <w:rFonts w:ascii="Calibri" w:hAnsi="Calibri" w:cs="Arial"/>
                <w:sz w:val="22"/>
                <w:szCs w:val="22"/>
              </w:rPr>
              <w:t>Y</w:t>
            </w:r>
            <w:r w:rsidR="0035489D">
              <w:rPr>
                <w:rFonts w:ascii="Calibri" w:hAnsi="Calibri" w:cs="Arial"/>
                <w:sz w:val="22"/>
                <w:szCs w:val="22"/>
              </w:rPr>
              <w:t>oubora</w:t>
            </w:r>
            <w:proofErr w:type="spellEnd"/>
            <w:r w:rsidR="0035489D">
              <w:rPr>
                <w:rFonts w:ascii="Calibri" w:hAnsi="Calibri" w:cs="Arial"/>
                <w:sz w:val="22"/>
                <w:szCs w:val="22"/>
              </w:rPr>
              <w:t xml:space="preserve"> etc</w:t>
            </w:r>
            <w:r w:rsidR="00B94784">
              <w:rPr>
                <w:rFonts w:ascii="Calibri" w:hAnsi="Calibri" w:cs="Arial"/>
                <w:sz w:val="22"/>
                <w:szCs w:val="22"/>
              </w:rPr>
              <w:t>.</w:t>
            </w:r>
          </w:p>
        </w:tc>
      </w:tr>
      <w:tr w:rsidR="0031744C" w:rsidRPr="002F7B88" w:rsidTr="00EC28FA">
        <w:trPr>
          <w:trHeight w:val="301"/>
        </w:trPr>
        <w:tc>
          <w:tcPr>
            <w:tcW w:w="1917" w:type="dxa"/>
            <w:vAlign w:val="center"/>
          </w:tcPr>
          <w:p w:rsidR="0031744C" w:rsidRPr="002F7B88" w:rsidRDefault="0031744C" w:rsidP="002030B3">
            <w:pPr>
              <w:spacing w:before="0" w:after="0"/>
              <w:rPr>
                <w:rFonts w:ascii="Calibri" w:hAnsi="Calibri" w:cs="Arial"/>
                <w:sz w:val="22"/>
                <w:szCs w:val="22"/>
              </w:rPr>
            </w:pPr>
            <w:r w:rsidRPr="002F7B88">
              <w:rPr>
                <w:rFonts w:ascii="Calibri" w:hAnsi="Calibri" w:cs="Arial"/>
                <w:b/>
                <w:bCs/>
                <w:sz w:val="22"/>
                <w:szCs w:val="22"/>
              </w:rPr>
              <w:t>Team Size</w:t>
            </w:r>
          </w:p>
        </w:tc>
        <w:tc>
          <w:tcPr>
            <w:tcW w:w="7368" w:type="dxa"/>
            <w:vAlign w:val="center"/>
          </w:tcPr>
          <w:p w:rsidR="0031744C" w:rsidRPr="002F7B88" w:rsidRDefault="00CC591E" w:rsidP="002030B3">
            <w:pPr>
              <w:spacing w:before="0" w:after="0"/>
              <w:rPr>
                <w:rFonts w:ascii="Calibri" w:hAnsi="Calibri" w:cs="Arial"/>
                <w:sz w:val="22"/>
                <w:szCs w:val="22"/>
              </w:rPr>
            </w:pPr>
            <w:r>
              <w:rPr>
                <w:rFonts w:ascii="Calibri" w:hAnsi="Calibri" w:cs="Arial"/>
                <w:sz w:val="22"/>
                <w:szCs w:val="22"/>
              </w:rPr>
              <w:t>5</w:t>
            </w:r>
          </w:p>
        </w:tc>
      </w:tr>
    </w:tbl>
    <w:p w:rsidR="00571674" w:rsidRDefault="00571674" w:rsidP="007E3EC9">
      <w:pPr>
        <w:tabs>
          <w:tab w:val="left" w:pos="2898"/>
          <w:tab w:val="left" w:pos="8838"/>
        </w:tabs>
        <w:spacing w:before="0" w:after="0" w:line="360" w:lineRule="auto"/>
        <w:outlineLvl w:val="0"/>
        <w:rPr>
          <w:rFonts w:ascii="Calibri" w:hAnsi="Calibri" w:cs="Arial"/>
          <w:b/>
          <w:color w:val="000080"/>
          <w:sz w:val="22"/>
          <w:szCs w:val="22"/>
        </w:rPr>
      </w:pPr>
    </w:p>
    <w:p w:rsidR="002E320D" w:rsidRDefault="002E320D" w:rsidP="007E3EC9">
      <w:pPr>
        <w:tabs>
          <w:tab w:val="left" w:pos="2898"/>
          <w:tab w:val="left" w:pos="8838"/>
        </w:tabs>
        <w:spacing w:before="0" w:after="0" w:line="360" w:lineRule="auto"/>
        <w:outlineLvl w:val="0"/>
        <w:rPr>
          <w:rFonts w:ascii="Calibri" w:hAnsi="Calibri" w:cs="Arial"/>
          <w:b/>
          <w:color w:val="000080"/>
          <w:sz w:val="22"/>
          <w:szCs w:val="22"/>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7381"/>
      </w:tblGrid>
      <w:tr w:rsidR="00E33848" w:rsidRPr="002F7B88" w:rsidTr="00EC28FA">
        <w:trPr>
          <w:trHeight w:val="445"/>
        </w:trPr>
        <w:tc>
          <w:tcPr>
            <w:tcW w:w="1920" w:type="dxa"/>
            <w:shd w:val="clear" w:color="auto" w:fill="E0E0E0"/>
          </w:tcPr>
          <w:p w:rsidR="00E33848" w:rsidRPr="002F7B88" w:rsidRDefault="00E33848" w:rsidP="006657E3">
            <w:pPr>
              <w:spacing w:before="0" w:after="0" w:line="360" w:lineRule="auto"/>
              <w:rPr>
                <w:rFonts w:ascii="Calibri" w:hAnsi="Calibri" w:cs="Arial"/>
                <w:b/>
                <w:bCs/>
                <w:sz w:val="22"/>
                <w:szCs w:val="22"/>
              </w:rPr>
            </w:pPr>
            <w:r w:rsidRPr="002F7B88">
              <w:rPr>
                <w:rFonts w:ascii="Calibri" w:hAnsi="Calibri" w:cs="Arial"/>
                <w:b/>
                <w:bCs/>
                <w:sz w:val="22"/>
                <w:szCs w:val="22"/>
              </w:rPr>
              <w:t>Project Title</w:t>
            </w:r>
          </w:p>
        </w:tc>
        <w:tc>
          <w:tcPr>
            <w:tcW w:w="7381" w:type="dxa"/>
            <w:shd w:val="clear" w:color="auto" w:fill="E0E0E0"/>
          </w:tcPr>
          <w:p w:rsidR="00E33848" w:rsidRPr="002F7B88" w:rsidRDefault="001635CD" w:rsidP="001635CD">
            <w:pPr>
              <w:tabs>
                <w:tab w:val="center" w:pos="3582"/>
              </w:tabs>
              <w:spacing w:before="0" w:after="0" w:line="360" w:lineRule="auto"/>
              <w:rPr>
                <w:rFonts w:ascii="Calibri" w:hAnsi="Calibri" w:cs="Arial"/>
                <w:b/>
                <w:bCs/>
                <w:sz w:val="22"/>
                <w:szCs w:val="22"/>
              </w:rPr>
            </w:pPr>
            <w:r>
              <w:rPr>
                <w:rFonts w:ascii="Calibri" w:hAnsi="Calibri" w:cs="Arial"/>
                <w:b/>
                <w:bCs/>
                <w:sz w:val="22"/>
                <w:szCs w:val="22"/>
              </w:rPr>
              <w:t>Roots TV</w:t>
            </w:r>
            <w:r>
              <w:rPr>
                <w:rFonts w:ascii="Calibri" w:hAnsi="Calibri" w:cs="Arial"/>
                <w:b/>
                <w:bCs/>
                <w:sz w:val="22"/>
                <w:szCs w:val="22"/>
              </w:rPr>
              <w:tab/>
            </w:r>
          </w:p>
        </w:tc>
      </w:tr>
      <w:tr w:rsidR="00E33848" w:rsidRPr="002F7B88" w:rsidTr="00EC28FA">
        <w:trPr>
          <w:trHeight w:val="278"/>
        </w:trPr>
        <w:tc>
          <w:tcPr>
            <w:tcW w:w="1920" w:type="dxa"/>
          </w:tcPr>
          <w:p w:rsidR="00E33848" w:rsidRPr="002F7B88" w:rsidRDefault="00E33848" w:rsidP="006657E3">
            <w:pPr>
              <w:spacing w:before="0" w:after="0"/>
              <w:rPr>
                <w:rFonts w:ascii="Calibri" w:hAnsi="Calibri" w:cs="Arial"/>
                <w:b/>
                <w:bCs/>
                <w:sz w:val="22"/>
                <w:szCs w:val="22"/>
              </w:rPr>
            </w:pPr>
            <w:r w:rsidRPr="002F7B88">
              <w:rPr>
                <w:rFonts w:ascii="Calibri" w:hAnsi="Calibri" w:cs="Arial"/>
                <w:b/>
                <w:bCs/>
                <w:sz w:val="22"/>
                <w:szCs w:val="22"/>
              </w:rPr>
              <w:t>Client</w:t>
            </w:r>
          </w:p>
        </w:tc>
        <w:tc>
          <w:tcPr>
            <w:tcW w:w="7381" w:type="dxa"/>
          </w:tcPr>
          <w:p w:rsidR="00E33848" w:rsidRPr="00210907" w:rsidRDefault="005624F7" w:rsidP="00210907">
            <w:pPr>
              <w:pStyle w:val="Heading3"/>
              <w:shd w:val="clear" w:color="auto" w:fill="FFFFFF"/>
              <w:spacing w:before="0" w:after="0"/>
              <w:rPr>
                <w:rFonts w:ascii="Arial" w:hAnsi="Arial" w:cs="Arial"/>
                <w:b w:val="0"/>
                <w:bCs w:val="0"/>
                <w:color w:val="222222"/>
              </w:rPr>
            </w:pPr>
            <w:r w:rsidRPr="003235F5">
              <w:rPr>
                <w:rFonts w:ascii="Calibri" w:hAnsi="Calibri" w:cs="Arial"/>
                <w:sz w:val="22"/>
                <w:szCs w:val="22"/>
              </w:rPr>
              <w:t xml:space="preserve">Asian Television Network </w:t>
            </w:r>
            <w:r w:rsidR="0074707E" w:rsidRPr="003235F5">
              <w:rPr>
                <w:rFonts w:ascii="Calibri" w:hAnsi="Calibri" w:cs="Arial"/>
                <w:sz w:val="22"/>
                <w:szCs w:val="22"/>
              </w:rPr>
              <w:t>–</w:t>
            </w:r>
            <w:r w:rsidRPr="003235F5">
              <w:rPr>
                <w:rFonts w:ascii="Calibri" w:hAnsi="Calibri" w:cs="Arial"/>
                <w:sz w:val="22"/>
                <w:szCs w:val="22"/>
              </w:rPr>
              <w:t xml:space="preserve"> Canada</w:t>
            </w:r>
          </w:p>
        </w:tc>
      </w:tr>
      <w:tr w:rsidR="00E33848" w:rsidRPr="002F7B88" w:rsidTr="00EC28FA">
        <w:trPr>
          <w:trHeight w:val="624"/>
        </w:trPr>
        <w:tc>
          <w:tcPr>
            <w:tcW w:w="1920" w:type="dxa"/>
          </w:tcPr>
          <w:p w:rsidR="00E33848" w:rsidRPr="002F7B88" w:rsidRDefault="00E33848" w:rsidP="006657E3">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Description</w:t>
            </w:r>
          </w:p>
        </w:tc>
        <w:tc>
          <w:tcPr>
            <w:tcW w:w="7381" w:type="dxa"/>
          </w:tcPr>
          <w:p w:rsidR="00A93D3E" w:rsidRPr="002F7B88" w:rsidRDefault="00D66B53" w:rsidP="00D66B53">
            <w:pPr>
              <w:spacing w:before="0" w:after="0"/>
              <w:jc w:val="both"/>
              <w:rPr>
                <w:rFonts w:ascii="Calibri" w:hAnsi="Calibri" w:cs="Arial"/>
                <w:sz w:val="22"/>
                <w:szCs w:val="22"/>
              </w:rPr>
            </w:pPr>
            <w:r>
              <w:rPr>
                <w:rFonts w:ascii="Calibri" w:hAnsi="Calibri" w:cs="Arial"/>
                <w:sz w:val="22"/>
                <w:szCs w:val="22"/>
              </w:rPr>
              <w:t>Asian Television Network</w:t>
            </w:r>
            <w:r w:rsidR="00CA6C9C">
              <w:rPr>
                <w:rFonts w:ascii="Calibri" w:hAnsi="Calibri" w:cs="Arial"/>
                <w:sz w:val="22"/>
                <w:szCs w:val="22"/>
              </w:rPr>
              <w:t xml:space="preserve"> </w:t>
            </w:r>
            <w:r>
              <w:rPr>
                <w:rFonts w:ascii="Calibri" w:hAnsi="Calibri" w:cs="Arial"/>
                <w:sz w:val="22"/>
                <w:szCs w:val="22"/>
              </w:rPr>
              <w:t xml:space="preserve">(ATN) provides 54 television channels in 9 languages </w:t>
            </w:r>
            <w:r w:rsidR="00A337D3">
              <w:rPr>
                <w:rFonts w:ascii="Calibri" w:hAnsi="Calibri" w:cs="Arial"/>
                <w:sz w:val="22"/>
                <w:szCs w:val="22"/>
              </w:rPr>
              <w:t>serving the S</w:t>
            </w:r>
            <w:r w:rsidR="00356F17">
              <w:rPr>
                <w:rFonts w:ascii="Calibri" w:hAnsi="Calibri" w:cs="Arial"/>
                <w:sz w:val="22"/>
                <w:szCs w:val="22"/>
              </w:rPr>
              <w:t>ou</w:t>
            </w:r>
            <w:r w:rsidR="00A337D3">
              <w:rPr>
                <w:rFonts w:ascii="Calibri" w:hAnsi="Calibri" w:cs="Arial"/>
                <w:sz w:val="22"/>
                <w:szCs w:val="22"/>
              </w:rPr>
              <w:t>th A</w:t>
            </w:r>
            <w:r w:rsidR="00356F17">
              <w:rPr>
                <w:rFonts w:ascii="Calibri" w:hAnsi="Calibri" w:cs="Arial"/>
                <w:sz w:val="22"/>
                <w:szCs w:val="22"/>
              </w:rPr>
              <w:t>sian cultural community in Canada.</w:t>
            </w:r>
            <w:r w:rsidR="00A969D7">
              <w:rPr>
                <w:rFonts w:ascii="Calibri" w:hAnsi="Calibri" w:cs="Arial"/>
                <w:sz w:val="22"/>
                <w:szCs w:val="22"/>
              </w:rPr>
              <w:t xml:space="preserve"> </w:t>
            </w:r>
            <w:r w:rsidR="00EE3713">
              <w:rPr>
                <w:rFonts w:ascii="Calibri" w:hAnsi="Calibri" w:cs="Arial"/>
                <w:sz w:val="22"/>
                <w:szCs w:val="22"/>
              </w:rPr>
              <w:t>This website</w:t>
            </w:r>
            <w:r w:rsidR="00A969D7">
              <w:rPr>
                <w:rFonts w:ascii="Calibri" w:hAnsi="Calibri" w:cs="Arial"/>
                <w:sz w:val="22"/>
                <w:szCs w:val="22"/>
              </w:rPr>
              <w:t xml:space="preserve"> broadcasts its content all over the Canada.</w:t>
            </w:r>
            <w:r w:rsidR="007D2E68">
              <w:rPr>
                <w:rFonts w:ascii="Calibri" w:hAnsi="Calibri" w:cs="Arial"/>
                <w:sz w:val="22"/>
                <w:szCs w:val="22"/>
              </w:rPr>
              <w:t xml:space="preserve"> It</w:t>
            </w:r>
            <w:r w:rsidR="009C15E1">
              <w:rPr>
                <w:rFonts w:ascii="Calibri" w:hAnsi="Calibri" w:cs="Arial"/>
                <w:sz w:val="22"/>
                <w:szCs w:val="22"/>
              </w:rPr>
              <w:t xml:space="preserve"> bro</w:t>
            </w:r>
            <w:r w:rsidR="007D2E68">
              <w:rPr>
                <w:rFonts w:ascii="Calibri" w:hAnsi="Calibri" w:cs="Arial"/>
                <w:sz w:val="22"/>
                <w:szCs w:val="22"/>
              </w:rPr>
              <w:t>adcast live programs as well as c</w:t>
            </w:r>
            <w:r w:rsidR="00E41CE2">
              <w:rPr>
                <w:rFonts w:ascii="Calibri" w:hAnsi="Calibri" w:cs="Arial"/>
                <w:sz w:val="22"/>
                <w:szCs w:val="22"/>
              </w:rPr>
              <w:t>atch</w:t>
            </w:r>
            <w:r w:rsidR="007D2E68">
              <w:rPr>
                <w:rFonts w:ascii="Calibri" w:hAnsi="Calibri" w:cs="Arial"/>
                <w:sz w:val="22"/>
                <w:szCs w:val="22"/>
              </w:rPr>
              <w:t xml:space="preserve"> </w:t>
            </w:r>
            <w:r w:rsidR="00E41CE2">
              <w:rPr>
                <w:rFonts w:ascii="Calibri" w:hAnsi="Calibri" w:cs="Arial"/>
                <w:sz w:val="22"/>
                <w:szCs w:val="22"/>
              </w:rPr>
              <w:t>up</w:t>
            </w:r>
            <w:r w:rsidR="007D2E68">
              <w:rPr>
                <w:rFonts w:ascii="Calibri" w:hAnsi="Calibri" w:cs="Arial"/>
                <w:sz w:val="22"/>
                <w:szCs w:val="22"/>
              </w:rPr>
              <w:t xml:space="preserve"> programs</w:t>
            </w:r>
            <w:r w:rsidR="009C15E1">
              <w:rPr>
                <w:rFonts w:ascii="Calibri" w:hAnsi="Calibri" w:cs="Arial"/>
                <w:sz w:val="22"/>
                <w:szCs w:val="22"/>
              </w:rPr>
              <w:t xml:space="preserve"> in 9 different languages.</w:t>
            </w:r>
          </w:p>
        </w:tc>
      </w:tr>
      <w:tr w:rsidR="00E33848" w:rsidRPr="002F7B88" w:rsidTr="00EC28FA">
        <w:trPr>
          <w:trHeight w:val="419"/>
        </w:trPr>
        <w:tc>
          <w:tcPr>
            <w:tcW w:w="1920" w:type="dxa"/>
          </w:tcPr>
          <w:p w:rsidR="00E33848" w:rsidRPr="002F7B88" w:rsidRDefault="00E33848" w:rsidP="006657E3">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 xml:space="preserve">Role </w:t>
            </w:r>
          </w:p>
        </w:tc>
        <w:tc>
          <w:tcPr>
            <w:tcW w:w="7381" w:type="dxa"/>
          </w:tcPr>
          <w:p w:rsidR="00E33848" w:rsidRPr="002F7B88" w:rsidRDefault="00A16422" w:rsidP="006657E3">
            <w:pPr>
              <w:spacing w:before="0" w:after="0"/>
              <w:rPr>
                <w:rFonts w:ascii="Calibri" w:hAnsi="Calibri" w:cs="Arial"/>
                <w:sz w:val="22"/>
                <w:szCs w:val="22"/>
              </w:rPr>
            </w:pPr>
            <w:r>
              <w:rPr>
                <w:rFonts w:ascii="Calibri" w:hAnsi="Calibri" w:cs="Arial"/>
                <w:sz w:val="22"/>
                <w:szCs w:val="22"/>
              </w:rPr>
              <w:t>Front-end developer</w:t>
            </w:r>
          </w:p>
        </w:tc>
      </w:tr>
      <w:tr w:rsidR="00E33848" w:rsidRPr="002F7B88" w:rsidTr="003C2E39">
        <w:trPr>
          <w:trHeight w:val="544"/>
        </w:trPr>
        <w:tc>
          <w:tcPr>
            <w:tcW w:w="1920" w:type="dxa"/>
          </w:tcPr>
          <w:p w:rsidR="00E33848" w:rsidRPr="002F7B88" w:rsidRDefault="00E33848" w:rsidP="006657E3">
            <w:pPr>
              <w:tabs>
                <w:tab w:val="left" w:pos="2898"/>
                <w:tab w:val="left" w:pos="8838"/>
              </w:tabs>
              <w:spacing w:before="0" w:after="0"/>
              <w:outlineLvl w:val="0"/>
              <w:rPr>
                <w:rFonts w:ascii="Calibri" w:hAnsi="Calibri" w:cs="Arial"/>
                <w:b/>
                <w:sz w:val="22"/>
                <w:szCs w:val="22"/>
              </w:rPr>
            </w:pPr>
            <w:r w:rsidRPr="002F7B88">
              <w:rPr>
                <w:rFonts w:ascii="Calibri" w:hAnsi="Calibri" w:cs="Arial"/>
                <w:b/>
                <w:bCs/>
                <w:sz w:val="22"/>
                <w:szCs w:val="22"/>
              </w:rPr>
              <w:t>Responsibilities</w:t>
            </w:r>
          </w:p>
        </w:tc>
        <w:tc>
          <w:tcPr>
            <w:tcW w:w="7381" w:type="dxa"/>
          </w:tcPr>
          <w:p w:rsidR="005D3B3A" w:rsidRDefault="005D3B3A" w:rsidP="00A16422">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Worked on dynamic HTML creation.</w:t>
            </w:r>
          </w:p>
          <w:p w:rsidR="005F33C8" w:rsidRDefault="005F33C8" w:rsidP="00A16422">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Wor</w:t>
            </w:r>
            <w:r w:rsidR="00227F08">
              <w:rPr>
                <w:rFonts w:ascii="Calibri" w:eastAsia="Arial Unicode MS" w:hAnsi="Calibri" w:cs="Arial"/>
                <w:sz w:val="22"/>
                <w:szCs w:val="22"/>
              </w:rPr>
              <w:t>ked on program guide, promotions and channel filtering.</w:t>
            </w:r>
          </w:p>
          <w:p w:rsidR="00E6454D" w:rsidRDefault="005D3B3A" w:rsidP="00D70348">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Worked on the requirements</w:t>
            </w:r>
            <w:r w:rsidR="00A16422">
              <w:rPr>
                <w:rFonts w:ascii="Calibri" w:eastAsia="Arial Unicode MS" w:hAnsi="Calibri" w:cs="Arial"/>
                <w:sz w:val="22"/>
                <w:szCs w:val="22"/>
              </w:rPr>
              <w:t xml:space="preserve"> with </w:t>
            </w:r>
            <w:r>
              <w:rPr>
                <w:rFonts w:ascii="Calibri" w:eastAsia="Arial Unicode MS" w:hAnsi="Calibri" w:cs="Arial"/>
                <w:sz w:val="22"/>
                <w:szCs w:val="22"/>
              </w:rPr>
              <w:t>HTML</w:t>
            </w:r>
            <w:r w:rsidR="00D87482">
              <w:rPr>
                <w:rFonts w:ascii="Calibri" w:eastAsia="Arial Unicode MS" w:hAnsi="Calibri" w:cs="Arial"/>
                <w:sz w:val="22"/>
                <w:szCs w:val="22"/>
              </w:rPr>
              <w:t>,</w:t>
            </w:r>
            <w:r w:rsidR="00CA6C9C">
              <w:rPr>
                <w:rFonts w:ascii="Calibri" w:eastAsia="Arial Unicode MS" w:hAnsi="Calibri" w:cs="Arial"/>
                <w:sz w:val="22"/>
                <w:szCs w:val="22"/>
              </w:rPr>
              <w:t xml:space="preserve"> </w:t>
            </w:r>
            <w:r>
              <w:rPr>
                <w:rFonts w:ascii="Calibri" w:eastAsia="Arial Unicode MS" w:hAnsi="Calibri" w:cs="Arial"/>
                <w:sz w:val="22"/>
                <w:szCs w:val="22"/>
              </w:rPr>
              <w:t>CSS, Bootstrap,</w:t>
            </w:r>
            <w:r w:rsidR="00D87482">
              <w:rPr>
                <w:rFonts w:ascii="Calibri" w:eastAsia="Arial Unicode MS" w:hAnsi="Calibri" w:cs="Arial"/>
                <w:sz w:val="22"/>
                <w:szCs w:val="22"/>
              </w:rPr>
              <w:t xml:space="preserve"> </w:t>
            </w:r>
            <w:r w:rsidR="00A16422">
              <w:rPr>
                <w:rFonts w:ascii="Calibri" w:eastAsia="Arial Unicode MS" w:hAnsi="Calibri" w:cs="Arial"/>
                <w:sz w:val="22"/>
                <w:szCs w:val="22"/>
              </w:rPr>
              <w:t>JavaScript, jQuery, A</w:t>
            </w:r>
            <w:r w:rsidR="00227F08">
              <w:rPr>
                <w:rFonts w:ascii="Calibri" w:eastAsia="Arial Unicode MS" w:hAnsi="Calibri" w:cs="Arial"/>
                <w:sz w:val="22"/>
                <w:szCs w:val="22"/>
              </w:rPr>
              <w:t>jax</w:t>
            </w:r>
            <w:r w:rsidR="00D70348">
              <w:rPr>
                <w:rFonts w:ascii="Calibri" w:eastAsia="Arial Unicode MS" w:hAnsi="Calibri" w:cs="Arial"/>
                <w:sz w:val="22"/>
                <w:szCs w:val="22"/>
              </w:rPr>
              <w:t>.</w:t>
            </w:r>
          </w:p>
          <w:p w:rsidR="00663EFB" w:rsidRDefault="00227F08" w:rsidP="002E320D">
            <w:pPr>
              <w:numPr>
                <w:ilvl w:val="0"/>
                <w:numId w:val="7"/>
              </w:numPr>
              <w:spacing w:before="0"/>
              <w:rPr>
                <w:rFonts w:ascii="Calibri" w:eastAsia="Arial Unicode MS" w:hAnsi="Calibri" w:cs="Arial"/>
                <w:sz w:val="22"/>
                <w:szCs w:val="22"/>
              </w:rPr>
            </w:pPr>
            <w:r>
              <w:rPr>
                <w:rFonts w:ascii="Calibri" w:eastAsia="Arial Unicode MS" w:hAnsi="Calibri" w:cs="Arial"/>
                <w:sz w:val="22"/>
                <w:szCs w:val="22"/>
              </w:rPr>
              <w:t>Integrated video player using</w:t>
            </w:r>
            <w:r w:rsidR="00CA6C9C">
              <w:rPr>
                <w:rFonts w:ascii="Calibri" w:eastAsia="Arial Unicode MS" w:hAnsi="Calibri" w:cs="Arial"/>
                <w:sz w:val="22"/>
                <w:szCs w:val="22"/>
              </w:rPr>
              <w:t xml:space="preserve"> </w:t>
            </w:r>
            <w:proofErr w:type="spellStart"/>
            <w:r w:rsidR="003C2E39">
              <w:rPr>
                <w:rFonts w:ascii="Calibri" w:eastAsia="Arial Unicode MS" w:hAnsi="Calibri" w:cs="Arial"/>
                <w:sz w:val="22"/>
                <w:szCs w:val="22"/>
              </w:rPr>
              <w:t>F</w:t>
            </w:r>
            <w:r w:rsidR="00706F92">
              <w:rPr>
                <w:rFonts w:ascii="Calibri" w:eastAsia="Arial Unicode MS" w:hAnsi="Calibri" w:cs="Arial"/>
                <w:sz w:val="22"/>
                <w:szCs w:val="22"/>
              </w:rPr>
              <w:t>lowplayer</w:t>
            </w:r>
            <w:proofErr w:type="spellEnd"/>
            <w:r w:rsidR="00706F92">
              <w:rPr>
                <w:rFonts w:ascii="Calibri" w:eastAsia="Arial Unicode MS" w:hAnsi="Calibri" w:cs="Arial"/>
                <w:sz w:val="22"/>
                <w:szCs w:val="22"/>
              </w:rPr>
              <w:t xml:space="preserve"> for playing </w:t>
            </w:r>
            <w:r>
              <w:rPr>
                <w:rFonts w:ascii="Calibri" w:eastAsia="Arial Unicode MS" w:hAnsi="Calibri" w:cs="Arial"/>
                <w:sz w:val="22"/>
                <w:szCs w:val="22"/>
              </w:rPr>
              <w:t>live as well as catch up program</w:t>
            </w:r>
            <w:r w:rsidR="00706F92">
              <w:rPr>
                <w:rFonts w:ascii="Calibri" w:eastAsia="Arial Unicode MS" w:hAnsi="Calibri" w:cs="Arial"/>
                <w:sz w:val="22"/>
                <w:szCs w:val="22"/>
              </w:rPr>
              <w:t>s</w:t>
            </w:r>
            <w:r w:rsidR="00AD396C">
              <w:rPr>
                <w:rFonts w:ascii="Calibri" w:eastAsia="Arial Unicode MS" w:hAnsi="Calibri" w:cs="Arial"/>
                <w:sz w:val="22"/>
                <w:szCs w:val="22"/>
              </w:rPr>
              <w:t>.</w:t>
            </w:r>
          </w:p>
          <w:p w:rsidR="0027457B" w:rsidRDefault="001B3D08" w:rsidP="0027457B">
            <w:pPr>
              <w:numPr>
                <w:ilvl w:val="0"/>
                <w:numId w:val="7"/>
              </w:numPr>
              <w:spacing w:before="0"/>
              <w:rPr>
                <w:rFonts w:ascii="Calibri" w:eastAsia="Arial Unicode MS" w:hAnsi="Calibri" w:cs="Arial"/>
                <w:sz w:val="22"/>
                <w:szCs w:val="22"/>
              </w:rPr>
            </w:pPr>
            <w:r>
              <w:rPr>
                <w:rFonts w:ascii="Calibri" w:eastAsia="Arial Unicode MS" w:hAnsi="Calibri" w:cs="Arial"/>
                <w:sz w:val="22"/>
                <w:szCs w:val="22"/>
              </w:rPr>
              <w:t>Integr</w:t>
            </w:r>
            <w:r w:rsidR="003C2E39">
              <w:rPr>
                <w:rFonts w:ascii="Calibri" w:eastAsia="Arial Unicode MS" w:hAnsi="Calibri" w:cs="Arial"/>
                <w:sz w:val="22"/>
                <w:szCs w:val="22"/>
              </w:rPr>
              <w:t xml:space="preserve">ation of streaming videos with </w:t>
            </w:r>
            <w:proofErr w:type="spellStart"/>
            <w:r w:rsidR="003C2E39">
              <w:rPr>
                <w:rFonts w:ascii="Calibri" w:eastAsia="Arial Unicode MS" w:hAnsi="Calibri" w:cs="Arial"/>
                <w:sz w:val="22"/>
                <w:szCs w:val="22"/>
              </w:rPr>
              <w:t>Y</w:t>
            </w:r>
            <w:r>
              <w:rPr>
                <w:rFonts w:ascii="Calibri" w:eastAsia="Arial Unicode MS" w:hAnsi="Calibri" w:cs="Arial"/>
                <w:sz w:val="22"/>
                <w:szCs w:val="22"/>
              </w:rPr>
              <w:t>oubora</w:t>
            </w:r>
            <w:proofErr w:type="spellEnd"/>
            <w:r>
              <w:rPr>
                <w:rFonts w:ascii="Calibri" w:eastAsia="Arial Unicode MS" w:hAnsi="Calibri" w:cs="Arial"/>
                <w:sz w:val="22"/>
                <w:szCs w:val="22"/>
              </w:rPr>
              <w:t xml:space="preserve"> analytics tool.</w:t>
            </w:r>
          </w:p>
          <w:p w:rsidR="00A93D3E" w:rsidRPr="00800C8C" w:rsidRDefault="0027457B" w:rsidP="0027457B">
            <w:pPr>
              <w:numPr>
                <w:ilvl w:val="0"/>
                <w:numId w:val="7"/>
              </w:numPr>
              <w:spacing w:before="0"/>
              <w:rPr>
                <w:rFonts w:ascii="Calibri" w:eastAsia="Arial Unicode MS" w:hAnsi="Calibri" w:cs="Arial"/>
                <w:sz w:val="22"/>
                <w:szCs w:val="22"/>
              </w:rPr>
            </w:pPr>
            <w:r>
              <w:rPr>
                <w:rFonts w:ascii="Calibri" w:eastAsia="Arial Unicode MS" w:hAnsi="Calibri" w:cs="Arial"/>
                <w:sz w:val="22"/>
                <w:szCs w:val="22"/>
              </w:rPr>
              <w:t xml:space="preserve"> </w:t>
            </w:r>
            <w:r w:rsidR="00455602">
              <w:rPr>
                <w:rFonts w:ascii="Calibri" w:eastAsia="Arial Unicode MS" w:hAnsi="Calibri" w:cs="Arial"/>
                <w:sz w:val="22"/>
                <w:szCs w:val="22"/>
              </w:rPr>
              <w:t>Date handling using moment.js.</w:t>
            </w:r>
          </w:p>
        </w:tc>
      </w:tr>
      <w:tr w:rsidR="002A21F6" w:rsidRPr="002F7B88" w:rsidTr="005D44D9">
        <w:trPr>
          <w:trHeight w:val="73"/>
        </w:trPr>
        <w:tc>
          <w:tcPr>
            <w:tcW w:w="1920" w:type="dxa"/>
          </w:tcPr>
          <w:p w:rsidR="002A21F6" w:rsidRPr="002F7B88" w:rsidRDefault="002A21F6" w:rsidP="002A21F6">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Duration</w:t>
            </w:r>
          </w:p>
        </w:tc>
        <w:tc>
          <w:tcPr>
            <w:tcW w:w="7381" w:type="dxa"/>
          </w:tcPr>
          <w:p w:rsidR="002A21F6" w:rsidRPr="008647CD" w:rsidRDefault="002A21F6" w:rsidP="008A7DC2">
            <w:pPr>
              <w:spacing w:before="0" w:after="0" w:line="360" w:lineRule="auto"/>
              <w:rPr>
                <w:rFonts w:ascii="Calibri" w:eastAsia="Arial Unicode MS" w:hAnsi="Calibri" w:cs="Arial"/>
                <w:sz w:val="22"/>
                <w:szCs w:val="22"/>
              </w:rPr>
            </w:pPr>
            <w:r w:rsidRPr="008647CD">
              <w:rPr>
                <w:rFonts w:ascii="Calibri" w:eastAsia="Arial Unicode MS" w:hAnsi="Calibri" w:cs="Arial"/>
                <w:sz w:val="22"/>
                <w:szCs w:val="22"/>
              </w:rPr>
              <w:t xml:space="preserve">From </w:t>
            </w:r>
            <w:r w:rsidR="00B03016">
              <w:rPr>
                <w:rFonts w:ascii="Calibri" w:eastAsia="Arial Unicode MS" w:hAnsi="Calibri" w:cs="Arial"/>
                <w:sz w:val="22"/>
                <w:szCs w:val="22"/>
              </w:rPr>
              <w:t>April</w:t>
            </w:r>
            <w:r>
              <w:rPr>
                <w:rFonts w:ascii="Calibri" w:eastAsia="Arial Unicode MS" w:hAnsi="Calibri" w:cs="Arial"/>
                <w:sz w:val="22"/>
                <w:szCs w:val="22"/>
              </w:rPr>
              <w:t xml:space="preserve"> 2016</w:t>
            </w:r>
            <w:r w:rsidRPr="008647CD">
              <w:rPr>
                <w:rFonts w:ascii="Calibri" w:eastAsia="Arial Unicode MS" w:hAnsi="Calibri" w:cs="Arial"/>
                <w:sz w:val="22"/>
                <w:szCs w:val="22"/>
              </w:rPr>
              <w:t xml:space="preserve"> to </w:t>
            </w:r>
            <w:r w:rsidR="008A7DC2">
              <w:rPr>
                <w:rFonts w:ascii="Calibri" w:eastAsia="Arial Unicode MS" w:hAnsi="Calibri" w:cs="Arial"/>
                <w:sz w:val="22"/>
                <w:szCs w:val="22"/>
              </w:rPr>
              <w:t>January</w:t>
            </w:r>
            <w:r>
              <w:rPr>
                <w:rFonts w:ascii="Calibri" w:eastAsia="Arial Unicode MS" w:hAnsi="Calibri" w:cs="Arial"/>
                <w:sz w:val="22"/>
                <w:szCs w:val="22"/>
              </w:rPr>
              <w:t xml:space="preserve"> 2017</w:t>
            </w:r>
          </w:p>
        </w:tc>
      </w:tr>
      <w:tr w:rsidR="00E33848" w:rsidRPr="002F7B88" w:rsidTr="00EC28FA">
        <w:trPr>
          <w:trHeight w:val="73"/>
        </w:trPr>
        <w:tc>
          <w:tcPr>
            <w:tcW w:w="1920" w:type="dxa"/>
            <w:vAlign w:val="center"/>
          </w:tcPr>
          <w:p w:rsidR="00E33848" w:rsidRPr="002F7B88" w:rsidRDefault="00A16422" w:rsidP="006657E3">
            <w:pPr>
              <w:spacing w:before="0" w:after="0"/>
              <w:rPr>
                <w:rFonts w:ascii="Calibri" w:hAnsi="Calibri" w:cs="Arial"/>
                <w:sz w:val="22"/>
                <w:szCs w:val="22"/>
              </w:rPr>
            </w:pPr>
            <w:r>
              <w:rPr>
                <w:rFonts w:ascii="Calibri" w:hAnsi="Calibri" w:cs="Arial"/>
                <w:b/>
                <w:bCs/>
                <w:sz w:val="22"/>
                <w:szCs w:val="22"/>
              </w:rPr>
              <w:t>Tool</w:t>
            </w:r>
          </w:p>
        </w:tc>
        <w:tc>
          <w:tcPr>
            <w:tcW w:w="7381" w:type="dxa"/>
            <w:vAlign w:val="center"/>
          </w:tcPr>
          <w:p w:rsidR="00E33848" w:rsidRPr="002F7B88" w:rsidRDefault="00A16422" w:rsidP="002E320D">
            <w:pPr>
              <w:spacing w:before="0"/>
              <w:rPr>
                <w:rFonts w:ascii="Calibri" w:hAnsi="Calibri" w:cs="Arial"/>
                <w:sz w:val="22"/>
                <w:szCs w:val="22"/>
              </w:rPr>
            </w:pPr>
            <w:proofErr w:type="gramStart"/>
            <w:r>
              <w:rPr>
                <w:rFonts w:ascii="Calibri" w:hAnsi="Calibri" w:cs="Arial"/>
                <w:sz w:val="22"/>
                <w:szCs w:val="22"/>
              </w:rPr>
              <w:t xml:space="preserve">Eclipse </w:t>
            </w:r>
            <w:r w:rsidR="001B3D08">
              <w:rPr>
                <w:rFonts w:ascii="Calibri" w:hAnsi="Calibri" w:cs="Arial"/>
                <w:sz w:val="22"/>
                <w:szCs w:val="22"/>
              </w:rPr>
              <w:t>,</w:t>
            </w:r>
            <w:proofErr w:type="gramEnd"/>
            <w:r w:rsidR="001B3D08">
              <w:rPr>
                <w:rFonts w:ascii="Calibri" w:hAnsi="Calibri" w:cs="Arial"/>
                <w:sz w:val="22"/>
                <w:szCs w:val="22"/>
              </w:rPr>
              <w:t xml:space="preserve"> Notepad++ and </w:t>
            </w:r>
            <w:proofErr w:type="spellStart"/>
            <w:r w:rsidR="001B3D08">
              <w:rPr>
                <w:rFonts w:ascii="Calibri" w:hAnsi="Calibri" w:cs="Arial"/>
                <w:sz w:val="22"/>
                <w:szCs w:val="22"/>
              </w:rPr>
              <w:t>Youbora</w:t>
            </w:r>
            <w:proofErr w:type="spellEnd"/>
          </w:p>
        </w:tc>
      </w:tr>
      <w:tr w:rsidR="00E33848" w:rsidRPr="002F7B88" w:rsidTr="00EC28FA">
        <w:trPr>
          <w:trHeight w:val="308"/>
        </w:trPr>
        <w:tc>
          <w:tcPr>
            <w:tcW w:w="1920" w:type="dxa"/>
            <w:vAlign w:val="center"/>
          </w:tcPr>
          <w:p w:rsidR="00E33848" w:rsidRPr="002F7B88" w:rsidRDefault="00E33848" w:rsidP="006657E3">
            <w:pPr>
              <w:spacing w:before="0" w:after="0"/>
              <w:rPr>
                <w:rFonts w:ascii="Calibri" w:hAnsi="Calibri" w:cs="Arial"/>
                <w:sz w:val="22"/>
                <w:szCs w:val="22"/>
              </w:rPr>
            </w:pPr>
            <w:r w:rsidRPr="002F7B88">
              <w:rPr>
                <w:rFonts w:ascii="Calibri" w:hAnsi="Calibri" w:cs="Arial"/>
                <w:b/>
                <w:bCs/>
                <w:sz w:val="22"/>
                <w:szCs w:val="22"/>
              </w:rPr>
              <w:t>Team Size</w:t>
            </w:r>
          </w:p>
        </w:tc>
        <w:tc>
          <w:tcPr>
            <w:tcW w:w="7381" w:type="dxa"/>
            <w:vAlign w:val="center"/>
          </w:tcPr>
          <w:p w:rsidR="00E33848" w:rsidRPr="002F7B88" w:rsidRDefault="00F50369" w:rsidP="002E320D">
            <w:pPr>
              <w:spacing w:before="0"/>
              <w:rPr>
                <w:rFonts w:ascii="Calibri" w:hAnsi="Calibri" w:cs="Arial"/>
                <w:sz w:val="22"/>
                <w:szCs w:val="22"/>
              </w:rPr>
            </w:pPr>
            <w:r>
              <w:rPr>
                <w:rFonts w:ascii="Calibri" w:hAnsi="Calibri" w:cs="Arial"/>
                <w:sz w:val="22"/>
                <w:szCs w:val="22"/>
              </w:rPr>
              <w:t>6</w:t>
            </w:r>
          </w:p>
        </w:tc>
      </w:tr>
    </w:tbl>
    <w:p w:rsidR="00F12595" w:rsidRDefault="00F12595" w:rsidP="007E3EC9">
      <w:pPr>
        <w:tabs>
          <w:tab w:val="left" w:pos="2898"/>
          <w:tab w:val="left" w:pos="8838"/>
        </w:tabs>
        <w:spacing w:before="0" w:after="0" w:line="360" w:lineRule="auto"/>
        <w:outlineLvl w:val="0"/>
        <w:rPr>
          <w:rFonts w:ascii="Calibri" w:hAnsi="Calibri" w:cs="Arial"/>
          <w:b/>
          <w:color w:val="000080"/>
          <w:sz w:val="22"/>
          <w:szCs w:val="22"/>
        </w:rPr>
      </w:pPr>
    </w:p>
    <w:p w:rsidR="00363B52" w:rsidRDefault="00363B52" w:rsidP="007E3EC9">
      <w:pPr>
        <w:tabs>
          <w:tab w:val="left" w:pos="2898"/>
          <w:tab w:val="left" w:pos="8838"/>
        </w:tabs>
        <w:spacing w:before="0" w:after="0" w:line="360" w:lineRule="auto"/>
        <w:outlineLvl w:val="0"/>
        <w:rPr>
          <w:rFonts w:ascii="Calibri" w:hAnsi="Calibri" w:cs="Arial"/>
          <w:b/>
          <w:color w:val="000080"/>
          <w:sz w:val="22"/>
          <w:szCs w:val="22"/>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2"/>
        <w:gridCol w:w="7429"/>
      </w:tblGrid>
      <w:tr w:rsidR="00F12595" w:rsidRPr="002F7B88" w:rsidTr="00EC28FA">
        <w:trPr>
          <w:trHeight w:val="424"/>
        </w:trPr>
        <w:tc>
          <w:tcPr>
            <w:tcW w:w="1932" w:type="dxa"/>
            <w:shd w:val="clear" w:color="auto" w:fill="E0E0E0"/>
          </w:tcPr>
          <w:p w:rsidR="00F12595" w:rsidRPr="002F7B88" w:rsidRDefault="00F12595" w:rsidP="00F1259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lastRenderedPageBreak/>
              <w:t>Project Title</w:t>
            </w:r>
          </w:p>
        </w:tc>
        <w:tc>
          <w:tcPr>
            <w:tcW w:w="7429" w:type="dxa"/>
            <w:shd w:val="clear" w:color="auto" w:fill="E0E0E0"/>
          </w:tcPr>
          <w:p w:rsidR="00F12595" w:rsidRPr="00F12595" w:rsidRDefault="00DD2BDB" w:rsidP="00F12595">
            <w:pPr>
              <w:spacing w:before="0" w:after="0" w:line="360" w:lineRule="auto"/>
              <w:rPr>
                <w:rFonts w:ascii="Calibri" w:eastAsia="Arial Unicode MS" w:hAnsi="Calibri" w:cs="Arial"/>
                <w:b/>
                <w:sz w:val="22"/>
                <w:szCs w:val="22"/>
              </w:rPr>
            </w:pPr>
            <w:r>
              <w:rPr>
                <w:rFonts w:ascii="Calibri" w:eastAsia="Arial Unicode MS" w:hAnsi="Calibri" w:cs="Arial"/>
                <w:b/>
                <w:sz w:val="22"/>
                <w:szCs w:val="22"/>
              </w:rPr>
              <w:t>OTT middleware</w:t>
            </w:r>
            <w:r w:rsidR="005651A1">
              <w:rPr>
                <w:rFonts w:ascii="Calibri" w:eastAsia="Arial Unicode MS" w:hAnsi="Calibri" w:cs="Arial"/>
                <w:b/>
                <w:sz w:val="22"/>
                <w:szCs w:val="22"/>
              </w:rPr>
              <w:t xml:space="preserve"> Admin portal</w:t>
            </w:r>
          </w:p>
        </w:tc>
      </w:tr>
      <w:tr w:rsidR="00F12595" w:rsidRPr="002F7B88" w:rsidTr="00EC28FA">
        <w:trPr>
          <w:trHeight w:val="255"/>
        </w:trPr>
        <w:tc>
          <w:tcPr>
            <w:tcW w:w="1932" w:type="dxa"/>
          </w:tcPr>
          <w:p w:rsidR="00F12595" w:rsidRPr="002F7B88" w:rsidRDefault="00F12595" w:rsidP="00F1259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Client</w:t>
            </w:r>
          </w:p>
        </w:tc>
        <w:tc>
          <w:tcPr>
            <w:tcW w:w="7429" w:type="dxa"/>
          </w:tcPr>
          <w:p w:rsidR="00F12595" w:rsidRPr="002F7B88" w:rsidRDefault="00A16422" w:rsidP="00F12595">
            <w:pPr>
              <w:spacing w:before="0" w:after="0" w:line="360" w:lineRule="auto"/>
              <w:rPr>
                <w:rFonts w:ascii="Calibri" w:eastAsia="Arial Unicode MS" w:hAnsi="Calibri" w:cs="Arial"/>
                <w:sz w:val="22"/>
                <w:szCs w:val="22"/>
              </w:rPr>
            </w:pPr>
            <w:r>
              <w:rPr>
                <w:rFonts w:ascii="Calibri" w:eastAsia="Arial Unicode MS" w:hAnsi="Calibri" w:cs="Arial"/>
                <w:sz w:val="22"/>
                <w:szCs w:val="22"/>
              </w:rPr>
              <w:t>TCS Internal</w:t>
            </w:r>
          </w:p>
        </w:tc>
      </w:tr>
      <w:tr w:rsidR="00F12595" w:rsidRPr="002F7B88" w:rsidTr="00EC28FA">
        <w:trPr>
          <w:trHeight w:val="572"/>
        </w:trPr>
        <w:tc>
          <w:tcPr>
            <w:tcW w:w="1932" w:type="dxa"/>
          </w:tcPr>
          <w:p w:rsidR="00F12595" w:rsidRPr="008647CD" w:rsidRDefault="00F12595" w:rsidP="00F1259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Description</w:t>
            </w:r>
          </w:p>
        </w:tc>
        <w:tc>
          <w:tcPr>
            <w:tcW w:w="7429" w:type="dxa"/>
          </w:tcPr>
          <w:p w:rsidR="00F12595" w:rsidRDefault="002A21F6" w:rsidP="002E320D">
            <w:pPr>
              <w:spacing w:before="0"/>
              <w:rPr>
                <w:rFonts w:ascii="Calibri" w:eastAsia="Arial Unicode MS" w:hAnsi="Calibri" w:cs="Arial"/>
                <w:sz w:val="22"/>
                <w:szCs w:val="22"/>
              </w:rPr>
            </w:pPr>
            <w:r>
              <w:rPr>
                <w:rFonts w:ascii="Calibri" w:eastAsia="Arial Unicode MS" w:hAnsi="Calibri" w:cs="Arial"/>
                <w:sz w:val="22"/>
                <w:szCs w:val="22"/>
              </w:rPr>
              <w:t xml:space="preserve">In this </w:t>
            </w:r>
            <w:r w:rsidR="000E5600">
              <w:rPr>
                <w:rFonts w:ascii="Calibri" w:eastAsia="Arial Unicode MS" w:hAnsi="Calibri" w:cs="Arial"/>
                <w:sz w:val="22"/>
                <w:szCs w:val="22"/>
              </w:rPr>
              <w:t>we have provision to add multiple type of content based on multiple geographies and platforms. All the contents</w:t>
            </w:r>
            <w:r w:rsidR="00BD442B">
              <w:rPr>
                <w:rFonts w:ascii="Calibri" w:eastAsia="Arial Unicode MS" w:hAnsi="Calibri" w:cs="Arial"/>
                <w:sz w:val="22"/>
                <w:szCs w:val="22"/>
              </w:rPr>
              <w:t xml:space="preserve"> and components</w:t>
            </w:r>
            <w:r w:rsidR="000E5600">
              <w:rPr>
                <w:rFonts w:ascii="Calibri" w:eastAsia="Arial Unicode MS" w:hAnsi="Calibri" w:cs="Arial"/>
                <w:sz w:val="22"/>
                <w:szCs w:val="22"/>
              </w:rPr>
              <w:t xml:space="preserve"> we display on our client website is created</w:t>
            </w:r>
            <w:r w:rsidR="00C04BE5">
              <w:rPr>
                <w:rFonts w:ascii="Calibri" w:eastAsia="Arial Unicode MS" w:hAnsi="Calibri" w:cs="Arial"/>
                <w:sz w:val="22"/>
                <w:szCs w:val="22"/>
              </w:rPr>
              <w:t xml:space="preserve"> </w:t>
            </w:r>
            <w:r w:rsidR="000E5600">
              <w:rPr>
                <w:rFonts w:ascii="Calibri" w:eastAsia="Arial Unicode MS" w:hAnsi="Calibri" w:cs="Arial"/>
                <w:sz w:val="22"/>
                <w:szCs w:val="22"/>
              </w:rPr>
              <w:t>here.</w:t>
            </w:r>
            <w:r w:rsidR="00A46918">
              <w:rPr>
                <w:rFonts w:ascii="Calibri" w:eastAsia="Arial Unicode MS" w:hAnsi="Calibri" w:cs="Arial"/>
                <w:sz w:val="22"/>
                <w:szCs w:val="22"/>
              </w:rPr>
              <w:t xml:space="preserve"> These components are accessed in client application using rest calls.</w:t>
            </w:r>
            <w:r w:rsidR="00A03453">
              <w:rPr>
                <w:rFonts w:ascii="Calibri" w:eastAsia="Arial Unicode MS" w:hAnsi="Calibri" w:cs="Arial"/>
                <w:sz w:val="22"/>
                <w:szCs w:val="22"/>
              </w:rPr>
              <w:t xml:space="preserve"> </w:t>
            </w:r>
          </w:p>
          <w:p w:rsidR="00A93D3E" w:rsidRPr="008647CD" w:rsidRDefault="00A93D3E" w:rsidP="002E320D">
            <w:pPr>
              <w:spacing w:before="0"/>
              <w:rPr>
                <w:rFonts w:ascii="Calibri" w:eastAsia="Arial Unicode MS" w:hAnsi="Calibri" w:cs="Arial"/>
                <w:sz w:val="22"/>
                <w:szCs w:val="22"/>
              </w:rPr>
            </w:pPr>
            <w:bookmarkStart w:id="0" w:name="_GoBack"/>
            <w:bookmarkEnd w:id="0"/>
          </w:p>
        </w:tc>
      </w:tr>
      <w:tr w:rsidR="00F12595" w:rsidRPr="002F7B88" w:rsidTr="002A21F6">
        <w:trPr>
          <w:trHeight w:val="384"/>
        </w:trPr>
        <w:tc>
          <w:tcPr>
            <w:tcW w:w="1932" w:type="dxa"/>
            <w:tcBorders>
              <w:bottom w:val="single" w:sz="4" w:space="0" w:color="auto"/>
            </w:tcBorders>
          </w:tcPr>
          <w:p w:rsidR="00F12595" w:rsidRPr="008647CD" w:rsidRDefault="00F12595" w:rsidP="00F1259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 xml:space="preserve">Role </w:t>
            </w:r>
          </w:p>
        </w:tc>
        <w:tc>
          <w:tcPr>
            <w:tcW w:w="7429" w:type="dxa"/>
            <w:tcBorders>
              <w:bottom w:val="single" w:sz="4" w:space="0" w:color="auto"/>
            </w:tcBorders>
          </w:tcPr>
          <w:p w:rsidR="00F12595" w:rsidRPr="008647CD" w:rsidRDefault="002A21F6" w:rsidP="00F12595">
            <w:pPr>
              <w:spacing w:before="0" w:after="0" w:line="360" w:lineRule="auto"/>
              <w:rPr>
                <w:rFonts w:ascii="Calibri" w:eastAsia="Arial Unicode MS" w:hAnsi="Calibri" w:cs="Arial"/>
                <w:sz w:val="22"/>
                <w:szCs w:val="22"/>
              </w:rPr>
            </w:pPr>
            <w:r>
              <w:rPr>
                <w:rFonts w:ascii="Calibri" w:eastAsia="Arial Unicode MS" w:hAnsi="Calibri" w:cs="Arial"/>
                <w:sz w:val="22"/>
                <w:szCs w:val="22"/>
              </w:rPr>
              <w:t>Front End Developer</w:t>
            </w:r>
          </w:p>
        </w:tc>
      </w:tr>
      <w:tr w:rsidR="00F12595" w:rsidRPr="002F7B88" w:rsidTr="00EC28FA">
        <w:trPr>
          <w:trHeight w:val="1358"/>
        </w:trPr>
        <w:tc>
          <w:tcPr>
            <w:tcW w:w="1932" w:type="dxa"/>
          </w:tcPr>
          <w:p w:rsidR="00F12595" w:rsidRPr="008647CD" w:rsidRDefault="00F12595" w:rsidP="00F1259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Responsibilities</w:t>
            </w:r>
          </w:p>
        </w:tc>
        <w:tc>
          <w:tcPr>
            <w:tcW w:w="7429" w:type="dxa"/>
          </w:tcPr>
          <w:p w:rsidR="00456C03" w:rsidRDefault="00456C03" w:rsidP="0027457B">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Worked on designing templates and CSS.</w:t>
            </w:r>
          </w:p>
          <w:p w:rsidR="00AB79ED" w:rsidRDefault="00AB79ED" w:rsidP="00F44F02">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Worked on login portal, Admin </w:t>
            </w:r>
            <w:proofErr w:type="gramStart"/>
            <w:r>
              <w:rPr>
                <w:rFonts w:ascii="Calibri" w:eastAsia="Arial Unicode MS" w:hAnsi="Calibri" w:cs="Arial"/>
                <w:sz w:val="22"/>
                <w:szCs w:val="22"/>
              </w:rPr>
              <w:t>portal(</w:t>
            </w:r>
            <w:proofErr w:type="gramEnd"/>
            <w:r>
              <w:rPr>
                <w:rFonts w:ascii="Calibri" w:eastAsia="Arial Unicode MS" w:hAnsi="Calibri" w:cs="Arial"/>
                <w:sz w:val="22"/>
                <w:szCs w:val="22"/>
              </w:rPr>
              <w:t>content, channel, product modules), Component manager etc.</w:t>
            </w:r>
          </w:p>
          <w:p w:rsidR="002A21F6" w:rsidRDefault="00A7538E" w:rsidP="00F12595">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Integration</w:t>
            </w:r>
            <w:r w:rsidR="002A21F6">
              <w:rPr>
                <w:rFonts w:ascii="Calibri" w:eastAsia="Arial Unicode MS" w:hAnsi="Calibri" w:cs="Arial"/>
                <w:sz w:val="22"/>
                <w:szCs w:val="22"/>
              </w:rPr>
              <w:t xml:space="preserve"> </w:t>
            </w:r>
            <w:r>
              <w:rPr>
                <w:rFonts w:ascii="Calibri" w:eastAsia="Arial Unicode MS" w:hAnsi="Calibri" w:cs="Arial"/>
                <w:sz w:val="22"/>
                <w:szCs w:val="22"/>
              </w:rPr>
              <w:t>of</w:t>
            </w:r>
            <w:r w:rsidR="003E45A5">
              <w:rPr>
                <w:rFonts w:ascii="Calibri" w:eastAsia="Arial Unicode MS" w:hAnsi="Calibri" w:cs="Arial"/>
                <w:sz w:val="22"/>
                <w:szCs w:val="22"/>
              </w:rPr>
              <w:t xml:space="preserve"> template</w:t>
            </w:r>
            <w:r>
              <w:rPr>
                <w:rFonts w:ascii="Calibri" w:eastAsia="Arial Unicode MS" w:hAnsi="Calibri" w:cs="Arial"/>
                <w:sz w:val="22"/>
                <w:szCs w:val="22"/>
              </w:rPr>
              <w:t>s</w:t>
            </w:r>
            <w:r w:rsidR="003E45A5">
              <w:rPr>
                <w:rFonts w:ascii="Calibri" w:eastAsia="Arial Unicode MS" w:hAnsi="Calibri" w:cs="Arial"/>
                <w:sz w:val="22"/>
                <w:szCs w:val="22"/>
              </w:rPr>
              <w:t xml:space="preserve"> with the </w:t>
            </w:r>
            <w:r>
              <w:rPr>
                <w:rFonts w:ascii="Calibri" w:eastAsia="Arial Unicode MS" w:hAnsi="Calibri" w:cs="Arial"/>
                <w:sz w:val="22"/>
                <w:szCs w:val="22"/>
              </w:rPr>
              <w:t xml:space="preserve">backend </w:t>
            </w:r>
            <w:r w:rsidR="003E45A5">
              <w:rPr>
                <w:rFonts w:ascii="Calibri" w:eastAsia="Arial Unicode MS" w:hAnsi="Calibri" w:cs="Arial"/>
                <w:sz w:val="22"/>
                <w:szCs w:val="22"/>
              </w:rPr>
              <w:t>code developed in PHP.</w:t>
            </w:r>
          </w:p>
          <w:p w:rsidR="00965E1A" w:rsidRPr="00C13B3E" w:rsidRDefault="00CC2E62" w:rsidP="0027457B">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Worked with MYSQL </w:t>
            </w:r>
            <w:proofErr w:type="spellStart"/>
            <w:r>
              <w:rPr>
                <w:rFonts w:ascii="Calibri" w:eastAsia="Arial Unicode MS" w:hAnsi="Calibri" w:cs="Arial"/>
                <w:sz w:val="22"/>
                <w:szCs w:val="22"/>
              </w:rPr>
              <w:t>Phpmyadmin</w:t>
            </w:r>
            <w:proofErr w:type="spellEnd"/>
            <w:r>
              <w:rPr>
                <w:rFonts w:ascii="Calibri" w:eastAsia="Arial Unicode MS" w:hAnsi="Calibri" w:cs="Arial"/>
                <w:sz w:val="22"/>
                <w:szCs w:val="22"/>
              </w:rPr>
              <w:t>.</w:t>
            </w:r>
          </w:p>
        </w:tc>
      </w:tr>
      <w:tr w:rsidR="00F12595" w:rsidRPr="002F7B88" w:rsidTr="002A21F6">
        <w:trPr>
          <w:trHeight w:val="409"/>
        </w:trPr>
        <w:tc>
          <w:tcPr>
            <w:tcW w:w="1932" w:type="dxa"/>
            <w:tcBorders>
              <w:bottom w:val="nil"/>
            </w:tcBorders>
          </w:tcPr>
          <w:p w:rsidR="00F12595" w:rsidRPr="002F7B88" w:rsidRDefault="00F12595" w:rsidP="00F1259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Duration</w:t>
            </w:r>
          </w:p>
        </w:tc>
        <w:tc>
          <w:tcPr>
            <w:tcW w:w="7429" w:type="dxa"/>
            <w:tcBorders>
              <w:bottom w:val="nil"/>
            </w:tcBorders>
          </w:tcPr>
          <w:p w:rsidR="00F12595" w:rsidRPr="008647CD" w:rsidRDefault="00F12595" w:rsidP="00190C26">
            <w:pPr>
              <w:spacing w:before="0" w:after="0" w:line="360" w:lineRule="auto"/>
              <w:rPr>
                <w:rFonts w:ascii="Calibri" w:eastAsia="Arial Unicode MS" w:hAnsi="Calibri" w:cs="Arial"/>
                <w:sz w:val="22"/>
                <w:szCs w:val="22"/>
              </w:rPr>
            </w:pPr>
            <w:r w:rsidRPr="008647CD">
              <w:rPr>
                <w:rFonts w:ascii="Calibri" w:eastAsia="Arial Unicode MS" w:hAnsi="Calibri" w:cs="Arial"/>
                <w:sz w:val="22"/>
                <w:szCs w:val="22"/>
              </w:rPr>
              <w:t xml:space="preserve">From </w:t>
            </w:r>
            <w:proofErr w:type="gramStart"/>
            <w:r w:rsidR="00190C26">
              <w:rPr>
                <w:rFonts w:ascii="Calibri" w:eastAsia="Arial Unicode MS" w:hAnsi="Calibri" w:cs="Arial"/>
                <w:sz w:val="22"/>
                <w:szCs w:val="22"/>
              </w:rPr>
              <w:t xml:space="preserve">October </w:t>
            </w:r>
            <w:r w:rsidR="00412DB7">
              <w:rPr>
                <w:rFonts w:ascii="Calibri" w:eastAsia="Arial Unicode MS" w:hAnsi="Calibri" w:cs="Arial"/>
                <w:sz w:val="22"/>
                <w:szCs w:val="22"/>
              </w:rPr>
              <w:t xml:space="preserve"> 201</w:t>
            </w:r>
            <w:r w:rsidR="00190C26">
              <w:rPr>
                <w:rFonts w:ascii="Calibri" w:eastAsia="Arial Unicode MS" w:hAnsi="Calibri" w:cs="Arial"/>
                <w:sz w:val="22"/>
                <w:szCs w:val="22"/>
              </w:rPr>
              <w:t>5</w:t>
            </w:r>
            <w:proofErr w:type="gramEnd"/>
            <w:r w:rsidRPr="008647CD">
              <w:rPr>
                <w:rFonts w:ascii="Calibri" w:eastAsia="Arial Unicode MS" w:hAnsi="Calibri" w:cs="Arial"/>
                <w:sz w:val="22"/>
                <w:szCs w:val="22"/>
              </w:rPr>
              <w:t xml:space="preserve"> to </w:t>
            </w:r>
            <w:r w:rsidR="00412DB7">
              <w:rPr>
                <w:rFonts w:ascii="Calibri" w:eastAsia="Arial Unicode MS" w:hAnsi="Calibri" w:cs="Arial"/>
                <w:sz w:val="22"/>
                <w:szCs w:val="22"/>
              </w:rPr>
              <w:t>till date</w:t>
            </w:r>
          </w:p>
        </w:tc>
      </w:tr>
      <w:tr w:rsidR="005D6322" w:rsidRPr="002F7B88" w:rsidTr="002A21F6">
        <w:trPr>
          <w:trHeight w:val="409"/>
        </w:trPr>
        <w:tc>
          <w:tcPr>
            <w:tcW w:w="1932" w:type="dxa"/>
            <w:tcBorders>
              <w:bottom w:val="nil"/>
            </w:tcBorders>
          </w:tcPr>
          <w:p w:rsidR="005D6322" w:rsidRPr="008647CD" w:rsidRDefault="005D6322" w:rsidP="005D6322">
            <w:pPr>
              <w:tabs>
                <w:tab w:val="left" w:pos="2898"/>
                <w:tab w:val="left" w:pos="8838"/>
              </w:tabs>
              <w:spacing w:before="0" w:after="0" w:line="360" w:lineRule="auto"/>
              <w:outlineLvl w:val="0"/>
              <w:rPr>
                <w:rFonts w:ascii="Calibri" w:hAnsi="Calibri" w:cs="Arial"/>
                <w:b/>
                <w:bCs/>
                <w:sz w:val="22"/>
                <w:szCs w:val="22"/>
              </w:rPr>
            </w:pPr>
            <w:r>
              <w:rPr>
                <w:rFonts w:ascii="Calibri" w:hAnsi="Calibri" w:cs="Arial"/>
                <w:b/>
                <w:bCs/>
                <w:sz w:val="22"/>
                <w:szCs w:val="22"/>
              </w:rPr>
              <w:t>Tool</w:t>
            </w:r>
          </w:p>
        </w:tc>
        <w:tc>
          <w:tcPr>
            <w:tcW w:w="7429" w:type="dxa"/>
            <w:tcBorders>
              <w:bottom w:val="nil"/>
            </w:tcBorders>
          </w:tcPr>
          <w:p w:rsidR="005D6322" w:rsidRPr="008647CD" w:rsidRDefault="005D6322" w:rsidP="005D6322">
            <w:pPr>
              <w:spacing w:before="0" w:after="0" w:line="360" w:lineRule="auto"/>
              <w:rPr>
                <w:rFonts w:ascii="Calibri" w:eastAsia="Arial Unicode MS" w:hAnsi="Calibri" w:cs="Arial"/>
                <w:sz w:val="22"/>
                <w:szCs w:val="22"/>
              </w:rPr>
            </w:pPr>
            <w:r>
              <w:rPr>
                <w:rFonts w:ascii="Calibri" w:eastAsia="Arial Unicode MS" w:hAnsi="Calibri" w:cs="Arial"/>
                <w:sz w:val="22"/>
                <w:szCs w:val="22"/>
              </w:rPr>
              <w:t>Ecl</w:t>
            </w:r>
            <w:r w:rsidR="009A44A2">
              <w:rPr>
                <w:rFonts w:ascii="Calibri" w:eastAsia="Arial Unicode MS" w:hAnsi="Calibri" w:cs="Arial"/>
                <w:sz w:val="22"/>
                <w:szCs w:val="22"/>
              </w:rPr>
              <w:t>ipse</w:t>
            </w:r>
          </w:p>
        </w:tc>
      </w:tr>
      <w:tr w:rsidR="005D6322" w:rsidRPr="002F7B88" w:rsidTr="00EC28FA">
        <w:trPr>
          <w:trHeight w:val="424"/>
        </w:trPr>
        <w:tc>
          <w:tcPr>
            <w:tcW w:w="1932" w:type="dxa"/>
          </w:tcPr>
          <w:p w:rsidR="005D6322" w:rsidRPr="008647CD" w:rsidRDefault="005D6322" w:rsidP="005D6322">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Team Size</w:t>
            </w:r>
          </w:p>
        </w:tc>
        <w:tc>
          <w:tcPr>
            <w:tcW w:w="7429" w:type="dxa"/>
          </w:tcPr>
          <w:p w:rsidR="005D6322" w:rsidRPr="008647CD" w:rsidRDefault="002D07BF" w:rsidP="005D6322">
            <w:pPr>
              <w:spacing w:before="0" w:after="0" w:line="360" w:lineRule="auto"/>
              <w:rPr>
                <w:rFonts w:ascii="Calibri" w:eastAsia="Arial Unicode MS" w:hAnsi="Calibri" w:cs="Arial"/>
                <w:sz w:val="22"/>
                <w:szCs w:val="22"/>
              </w:rPr>
            </w:pPr>
            <w:r>
              <w:rPr>
                <w:rFonts w:ascii="Calibri" w:eastAsia="Arial Unicode MS" w:hAnsi="Calibri" w:cs="Arial"/>
                <w:sz w:val="22"/>
                <w:szCs w:val="22"/>
              </w:rPr>
              <w:t>8</w:t>
            </w:r>
          </w:p>
        </w:tc>
      </w:tr>
    </w:tbl>
    <w:p w:rsidR="004D4FE0" w:rsidRDefault="004D4FE0" w:rsidP="00C76448">
      <w:pPr>
        <w:spacing w:before="0" w:after="0"/>
        <w:rPr>
          <w:rFonts w:ascii="Calibri" w:hAnsi="Calibri" w:cs="Arial"/>
          <w:b/>
          <w:color w:val="000000"/>
          <w:sz w:val="22"/>
          <w:szCs w:val="22"/>
        </w:rPr>
      </w:pPr>
    </w:p>
    <w:p w:rsidR="00AD396C" w:rsidRDefault="00AD396C" w:rsidP="00C76448">
      <w:pPr>
        <w:spacing w:before="0" w:after="0"/>
        <w:rPr>
          <w:rFonts w:ascii="Calibri" w:hAnsi="Calibri" w:cs="Arial"/>
          <w:b/>
          <w:color w:val="000000"/>
          <w:sz w:val="22"/>
          <w:szCs w:val="22"/>
        </w:rPr>
      </w:pPr>
    </w:p>
    <w:p w:rsidR="00AD7E06" w:rsidRDefault="00AD7E06" w:rsidP="00C76448">
      <w:pPr>
        <w:spacing w:before="0" w:after="0"/>
        <w:rPr>
          <w:rFonts w:ascii="Calibri" w:hAnsi="Calibri" w:cs="Arial"/>
          <w:b/>
          <w:color w:val="000000"/>
          <w:sz w:val="22"/>
          <w:szCs w:val="22"/>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2"/>
        <w:gridCol w:w="7429"/>
      </w:tblGrid>
      <w:tr w:rsidR="008E7ECE" w:rsidRPr="002F7B88" w:rsidTr="003235F5">
        <w:trPr>
          <w:trHeight w:val="424"/>
        </w:trPr>
        <w:tc>
          <w:tcPr>
            <w:tcW w:w="1932" w:type="dxa"/>
            <w:shd w:val="clear" w:color="auto" w:fill="E0E0E0"/>
          </w:tcPr>
          <w:p w:rsidR="008E7ECE" w:rsidRPr="002F7B88" w:rsidRDefault="008E7ECE" w:rsidP="003235F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Project Title</w:t>
            </w:r>
          </w:p>
        </w:tc>
        <w:tc>
          <w:tcPr>
            <w:tcW w:w="7429" w:type="dxa"/>
            <w:shd w:val="clear" w:color="auto" w:fill="E0E0E0"/>
          </w:tcPr>
          <w:p w:rsidR="008E7ECE" w:rsidRPr="00F12595" w:rsidRDefault="0027457B" w:rsidP="003235F5">
            <w:pPr>
              <w:spacing w:before="0" w:after="0" w:line="360" w:lineRule="auto"/>
              <w:rPr>
                <w:rFonts w:ascii="Calibri" w:eastAsia="Arial Unicode MS" w:hAnsi="Calibri" w:cs="Arial"/>
                <w:b/>
                <w:sz w:val="22"/>
                <w:szCs w:val="22"/>
              </w:rPr>
            </w:pPr>
            <w:r>
              <w:rPr>
                <w:rFonts w:ascii="Calibri" w:eastAsia="Arial Unicode MS" w:hAnsi="Calibri" w:cs="Arial"/>
                <w:b/>
                <w:sz w:val="22"/>
                <w:szCs w:val="22"/>
              </w:rPr>
              <w:t>DIME and IMPACT2030</w:t>
            </w:r>
          </w:p>
        </w:tc>
      </w:tr>
      <w:tr w:rsidR="008E7ECE" w:rsidRPr="002F7B88" w:rsidTr="003235F5">
        <w:trPr>
          <w:trHeight w:val="255"/>
        </w:trPr>
        <w:tc>
          <w:tcPr>
            <w:tcW w:w="1932" w:type="dxa"/>
          </w:tcPr>
          <w:p w:rsidR="008E7ECE" w:rsidRPr="002F7B88" w:rsidRDefault="008E7ECE" w:rsidP="003235F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Client</w:t>
            </w:r>
          </w:p>
        </w:tc>
        <w:tc>
          <w:tcPr>
            <w:tcW w:w="7429" w:type="dxa"/>
          </w:tcPr>
          <w:p w:rsidR="008E7ECE" w:rsidRPr="002F7B88" w:rsidRDefault="00942993" w:rsidP="003235F5">
            <w:pPr>
              <w:spacing w:before="0" w:after="0" w:line="360" w:lineRule="auto"/>
              <w:rPr>
                <w:rFonts w:ascii="Calibri" w:eastAsia="Arial Unicode MS" w:hAnsi="Calibri" w:cs="Arial"/>
                <w:sz w:val="22"/>
                <w:szCs w:val="22"/>
              </w:rPr>
            </w:pPr>
            <w:r>
              <w:rPr>
                <w:rFonts w:ascii="Calibri" w:eastAsia="Arial Unicode MS" w:hAnsi="Calibri" w:cs="Arial"/>
                <w:sz w:val="22"/>
                <w:szCs w:val="22"/>
              </w:rPr>
              <w:t>United Nations</w:t>
            </w:r>
          </w:p>
        </w:tc>
      </w:tr>
      <w:tr w:rsidR="008E7ECE" w:rsidRPr="002F7B88" w:rsidTr="003235F5">
        <w:trPr>
          <w:trHeight w:val="572"/>
        </w:trPr>
        <w:tc>
          <w:tcPr>
            <w:tcW w:w="1932" w:type="dxa"/>
          </w:tcPr>
          <w:p w:rsidR="008E7ECE" w:rsidRPr="008647CD" w:rsidRDefault="008E7ECE" w:rsidP="003235F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Description</w:t>
            </w:r>
          </w:p>
        </w:tc>
        <w:tc>
          <w:tcPr>
            <w:tcW w:w="7429" w:type="dxa"/>
          </w:tcPr>
          <w:p w:rsidR="0027457B" w:rsidRDefault="0027457B" w:rsidP="003235F5">
            <w:pPr>
              <w:spacing w:before="0"/>
              <w:rPr>
                <w:rFonts w:ascii="Helvetica" w:hAnsi="Helvetica" w:cs="Helvetica"/>
                <w:color w:val="1D2129"/>
                <w:sz w:val="22"/>
                <w:szCs w:val="22"/>
                <w:shd w:val="clear" w:color="auto" w:fill="FFFFFF"/>
              </w:rPr>
            </w:pPr>
            <w:r>
              <w:rPr>
                <w:rFonts w:ascii="Helvetica" w:hAnsi="Helvetica" w:cs="Helvetica"/>
                <w:color w:val="1D2129"/>
                <w:sz w:val="22"/>
                <w:szCs w:val="22"/>
                <w:shd w:val="clear" w:color="auto" w:fill="FFFFFF"/>
              </w:rPr>
              <w:t xml:space="preserve">DIME is a product which is made for publishing templates for advertisement and campaigning purpose. </w:t>
            </w:r>
          </w:p>
          <w:p w:rsidR="008E7ECE" w:rsidRPr="000A5136" w:rsidRDefault="008F3B75" w:rsidP="003C2E39">
            <w:pPr>
              <w:spacing w:before="0"/>
              <w:rPr>
                <w:rFonts w:ascii="Calibri" w:eastAsia="Arial Unicode MS" w:hAnsi="Calibri" w:cs="Arial"/>
                <w:sz w:val="22"/>
                <w:szCs w:val="22"/>
              </w:rPr>
            </w:pPr>
            <w:r w:rsidRPr="000A5136">
              <w:rPr>
                <w:rFonts w:ascii="Helvetica" w:hAnsi="Helvetica" w:cs="Helvetica"/>
                <w:color w:val="1D2129"/>
                <w:sz w:val="22"/>
                <w:szCs w:val="22"/>
                <w:shd w:val="clear" w:color="auto" w:fill="FFFFFF"/>
              </w:rPr>
              <w:t>IMPACT 2030</w:t>
            </w:r>
            <w:r w:rsidR="0027457B">
              <w:rPr>
                <w:rFonts w:ascii="Helvetica" w:hAnsi="Helvetica" w:cs="Helvetica"/>
                <w:color w:val="1D2129"/>
                <w:sz w:val="22"/>
                <w:szCs w:val="22"/>
                <w:shd w:val="clear" w:color="auto" w:fill="FFFFFF"/>
              </w:rPr>
              <w:t xml:space="preserve">: </w:t>
            </w:r>
            <w:proofErr w:type="gramStart"/>
            <w:r w:rsidR="0027457B">
              <w:rPr>
                <w:rFonts w:ascii="Helvetica" w:hAnsi="Helvetica" w:cs="Helvetica"/>
                <w:color w:val="1D2129"/>
                <w:sz w:val="22"/>
                <w:szCs w:val="22"/>
                <w:shd w:val="clear" w:color="auto" w:fill="FFFFFF"/>
              </w:rPr>
              <w:t>Basically</w:t>
            </w:r>
            <w:proofErr w:type="gramEnd"/>
            <w:r w:rsidR="0027457B">
              <w:rPr>
                <w:rFonts w:ascii="Helvetica" w:hAnsi="Helvetica" w:cs="Helvetica"/>
                <w:color w:val="1D2129"/>
                <w:sz w:val="22"/>
                <w:szCs w:val="22"/>
                <w:shd w:val="clear" w:color="auto" w:fill="FFFFFF"/>
              </w:rPr>
              <w:t xml:space="preserve"> i</w:t>
            </w:r>
            <w:r w:rsidR="00CA6C9C">
              <w:rPr>
                <w:rFonts w:ascii="Helvetica" w:hAnsi="Helvetica" w:cs="Helvetica"/>
                <w:color w:val="1D2129"/>
                <w:sz w:val="22"/>
                <w:szCs w:val="22"/>
                <w:shd w:val="clear" w:color="auto" w:fill="FFFFFF"/>
              </w:rPr>
              <w:t>t is the client side website pub</w:t>
            </w:r>
            <w:r w:rsidR="0027457B">
              <w:rPr>
                <w:rFonts w:ascii="Helvetica" w:hAnsi="Helvetica" w:cs="Helvetica"/>
                <w:color w:val="1D2129"/>
                <w:sz w:val="22"/>
                <w:szCs w:val="22"/>
                <w:shd w:val="clear" w:color="auto" w:fill="FFFFFF"/>
              </w:rPr>
              <w:t xml:space="preserve">lished using </w:t>
            </w:r>
            <w:r w:rsidR="00334AD6">
              <w:rPr>
                <w:rFonts w:ascii="Helvetica" w:hAnsi="Helvetica" w:cs="Helvetica"/>
                <w:color w:val="1D2129"/>
                <w:sz w:val="22"/>
                <w:szCs w:val="22"/>
                <w:shd w:val="clear" w:color="auto" w:fill="FFFFFF"/>
              </w:rPr>
              <w:t xml:space="preserve">    </w:t>
            </w:r>
            <w:r w:rsidR="0027457B">
              <w:rPr>
                <w:rFonts w:ascii="Helvetica" w:hAnsi="Helvetica" w:cs="Helvetica"/>
                <w:color w:val="1D2129"/>
                <w:sz w:val="22"/>
                <w:szCs w:val="22"/>
                <w:shd w:val="clear" w:color="auto" w:fill="FFFFFF"/>
              </w:rPr>
              <w:t>DIME.</w:t>
            </w:r>
            <w:r w:rsidRPr="000A5136">
              <w:rPr>
                <w:rFonts w:ascii="Helvetica" w:hAnsi="Helvetica" w:cs="Helvetica"/>
                <w:color w:val="1D2129"/>
                <w:sz w:val="22"/>
                <w:szCs w:val="22"/>
                <w:shd w:val="clear" w:color="auto" w:fill="FFFFFF"/>
              </w:rPr>
              <w:t xml:space="preserve"> </w:t>
            </w:r>
            <w:r w:rsidR="008054EA" w:rsidRPr="000A5136">
              <w:rPr>
                <w:rFonts w:ascii="Helvetica" w:hAnsi="Helvetica" w:cs="Helvetica"/>
                <w:color w:val="1D2129"/>
                <w:sz w:val="22"/>
                <w:szCs w:val="22"/>
                <w:shd w:val="clear" w:color="auto" w:fill="FFFFFF"/>
              </w:rPr>
              <w:t>In this we</w:t>
            </w:r>
            <w:r w:rsidR="000A5136" w:rsidRPr="000A5136">
              <w:rPr>
                <w:rFonts w:ascii="Helvetica" w:hAnsi="Helvetica" w:cs="Helvetica"/>
                <w:color w:val="1D2129"/>
                <w:sz w:val="22"/>
                <w:szCs w:val="22"/>
                <w:shd w:val="clear" w:color="auto" w:fill="FFFFFF"/>
              </w:rPr>
              <w:t>b</w:t>
            </w:r>
            <w:r w:rsidR="008054EA" w:rsidRPr="000A5136">
              <w:rPr>
                <w:rFonts w:ascii="Helvetica" w:hAnsi="Helvetica" w:cs="Helvetica"/>
                <w:color w:val="1D2129"/>
                <w:sz w:val="22"/>
                <w:szCs w:val="22"/>
                <w:shd w:val="clear" w:color="auto" w:fill="FFFFFF"/>
              </w:rPr>
              <w:t xml:space="preserve">site we have created template using our content management system </w:t>
            </w:r>
            <w:r w:rsidR="00D3711A" w:rsidRPr="000A5136">
              <w:rPr>
                <w:rFonts w:ascii="Helvetica" w:hAnsi="Helvetica" w:cs="Helvetica"/>
                <w:color w:val="1D2129"/>
                <w:sz w:val="22"/>
                <w:szCs w:val="22"/>
                <w:shd w:val="clear" w:color="auto" w:fill="FFFFFF"/>
              </w:rPr>
              <w:t>DIME (</w:t>
            </w:r>
            <w:r w:rsidR="008054EA" w:rsidRPr="000A5136">
              <w:rPr>
                <w:rFonts w:ascii="Helvetica" w:hAnsi="Helvetica" w:cs="Helvetica"/>
                <w:color w:val="1D2129"/>
                <w:sz w:val="22"/>
                <w:szCs w:val="22"/>
                <w:shd w:val="clear" w:color="auto" w:fill="FFFFFF"/>
              </w:rPr>
              <w:t>Digital Integrated Market Enabler).</w:t>
            </w:r>
            <w:r w:rsidR="000A5136">
              <w:rPr>
                <w:rFonts w:ascii="Helvetica" w:hAnsi="Helvetica" w:cs="Helvetica"/>
                <w:color w:val="1D2129"/>
                <w:sz w:val="22"/>
                <w:szCs w:val="22"/>
                <w:shd w:val="clear" w:color="auto" w:fill="FFFFFF"/>
              </w:rPr>
              <w:t xml:space="preserve"> In this application we used to publish the created templates for campaigning.</w:t>
            </w:r>
          </w:p>
        </w:tc>
      </w:tr>
      <w:tr w:rsidR="008E7ECE" w:rsidRPr="002F7B88" w:rsidTr="003235F5">
        <w:trPr>
          <w:trHeight w:val="384"/>
        </w:trPr>
        <w:tc>
          <w:tcPr>
            <w:tcW w:w="1932" w:type="dxa"/>
            <w:tcBorders>
              <w:bottom w:val="single" w:sz="4" w:space="0" w:color="auto"/>
            </w:tcBorders>
          </w:tcPr>
          <w:p w:rsidR="008E7ECE" w:rsidRPr="008647CD" w:rsidRDefault="008E7ECE" w:rsidP="003235F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 xml:space="preserve">Role </w:t>
            </w:r>
          </w:p>
        </w:tc>
        <w:tc>
          <w:tcPr>
            <w:tcW w:w="7429" w:type="dxa"/>
            <w:tcBorders>
              <w:bottom w:val="single" w:sz="4" w:space="0" w:color="auto"/>
            </w:tcBorders>
          </w:tcPr>
          <w:p w:rsidR="008E7ECE" w:rsidRPr="008647CD" w:rsidRDefault="00BD6F0D" w:rsidP="00F255DF">
            <w:pPr>
              <w:tabs>
                <w:tab w:val="center" w:pos="3606"/>
              </w:tabs>
              <w:spacing w:before="0" w:after="0" w:line="360" w:lineRule="auto"/>
              <w:rPr>
                <w:rFonts w:ascii="Calibri" w:eastAsia="Arial Unicode MS" w:hAnsi="Calibri" w:cs="Arial"/>
                <w:sz w:val="22"/>
                <w:szCs w:val="22"/>
              </w:rPr>
            </w:pPr>
            <w:r>
              <w:rPr>
                <w:rFonts w:ascii="Calibri" w:eastAsia="Arial Unicode MS" w:hAnsi="Calibri" w:cs="Arial"/>
                <w:sz w:val="22"/>
                <w:szCs w:val="22"/>
              </w:rPr>
              <w:t>Front</w:t>
            </w:r>
            <w:r w:rsidR="00F255DF">
              <w:rPr>
                <w:rFonts w:ascii="Calibri" w:eastAsia="Arial Unicode MS" w:hAnsi="Calibri" w:cs="Arial"/>
                <w:sz w:val="22"/>
                <w:szCs w:val="22"/>
              </w:rPr>
              <w:t>-</w:t>
            </w:r>
            <w:r>
              <w:rPr>
                <w:rFonts w:ascii="Calibri" w:eastAsia="Arial Unicode MS" w:hAnsi="Calibri" w:cs="Arial"/>
                <w:sz w:val="22"/>
                <w:szCs w:val="22"/>
              </w:rPr>
              <w:t>end developer.</w:t>
            </w:r>
          </w:p>
        </w:tc>
      </w:tr>
      <w:tr w:rsidR="008E7ECE" w:rsidRPr="002F7B88" w:rsidTr="003235F5">
        <w:trPr>
          <w:trHeight w:val="1358"/>
        </w:trPr>
        <w:tc>
          <w:tcPr>
            <w:tcW w:w="1932" w:type="dxa"/>
          </w:tcPr>
          <w:p w:rsidR="008E7ECE" w:rsidRPr="008647CD" w:rsidRDefault="008E7ECE" w:rsidP="003235F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Responsibilities</w:t>
            </w:r>
          </w:p>
        </w:tc>
        <w:tc>
          <w:tcPr>
            <w:tcW w:w="7429" w:type="dxa"/>
          </w:tcPr>
          <w:p w:rsidR="008E7ECE" w:rsidRDefault="00E81B89" w:rsidP="003235F5">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Worked on HTML, CSS, </w:t>
            </w:r>
            <w:r w:rsidR="00DF6EE6">
              <w:rPr>
                <w:rFonts w:ascii="Calibri" w:eastAsia="Arial Unicode MS" w:hAnsi="Calibri" w:cs="Arial"/>
                <w:sz w:val="22"/>
                <w:szCs w:val="22"/>
              </w:rPr>
              <w:t>and Bootstrap,</w:t>
            </w:r>
            <w:r>
              <w:rPr>
                <w:rFonts w:ascii="Calibri" w:eastAsia="Arial Unicode MS" w:hAnsi="Calibri" w:cs="Arial"/>
                <w:sz w:val="22"/>
                <w:szCs w:val="22"/>
              </w:rPr>
              <w:t xml:space="preserve"> jQuery and smarty templates.</w:t>
            </w:r>
          </w:p>
          <w:p w:rsidR="008E7ECE" w:rsidRDefault="00334AD6" w:rsidP="00334AD6">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 xml:space="preserve">Used </w:t>
            </w:r>
            <w:proofErr w:type="spellStart"/>
            <w:r w:rsidRPr="0005559E">
              <w:rPr>
                <w:rFonts w:ascii="Calibri" w:eastAsia="Arial Unicode MS" w:hAnsi="Calibri" w:cs="Arial"/>
                <w:sz w:val="22"/>
                <w:szCs w:val="22"/>
              </w:rPr>
              <w:t>imagemagick</w:t>
            </w:r>
            <w:proofErr w:type="spellEnd"/>
            <w:r>
              <w:rPr>
                <w:rFonts w:ascii="Calibri" w:eastAsia="Arial Unicode MS" w:hAnsi="Calibri" w:cs="Arial"/>
                <w:sz w:val="22"/>
                <w:szCs w:val="22"/>
              </w:rPr>
              <w:t xml:space="preserve"> tool for cropping images.</w:t>
            </w:r>
          </w:p>
          <w:p w:rsidR="008E7ECE" w:rsidRDefault="00E81B89" w:rsidP="008772CC">
            <w:pPr>
              <w:numPr>
                <w:ilvl w:val="0"/>
                <w:numId w:val="7"/>
              </w:numPr>
              <w:spacing w:before="0" w:after="0"/>
              <w:rPr>
                <w:rFonts w:ascii="Calibri" w:eastAsia="Arial Unicode MS" w:hAnsi="Calibri" w:cs="Arial"/>
                <w:sz w:val="22"/>
                <w:szCs w:val="22"/>
              </w:rPr>
            </w:pPr>
            <w:r>
              <w:rPr>
                <w:rFonts w:ascii="Calibri" w:eastAsia="Arial Unicode MS" w:hAnsi="Calibri" w:cs="Arial"/>
                <w:sz w:val="22"/>
                <w:szCs w:val="22"/>
              </w:rPr>
              <w:t>Designed and developed mail box and notification in IMPACT 2030 admin Portal.</w:t>
            </w:r>
          </w:p>
          <w:p w:rsidR="008E7ECE" w:rsidRPr="002F7B88" w:rsidRDefault="008772CC" w:rsidP="0027457B">
            <w:pPr>
              <w:numPr>
                <w:ilvl w:val="0"/>
                <w:numId w:val="7"/>
              </w:numPr>
              <w:spacing w:before="0"/>
              <w:rPr>
                <w:rFonts w:ascii="Calibri" w:eastAsia="Arial Unicode MS" w:hAnsi="Calibri" w:cs="Arial"/>
                <w:sz w:val="22"/>
                <w:szCs w:val="22"/>
              </w:rPr>
            </w:pPr>
            <w:r>
              <w:rPr>
                <w:rFonts w:ascii="Calibri" w:eastAsia="Arial Unicode MS" w:hAnsi="Calibri" w:cs="Arial"/>
                <w:sz w:val="22"/>
                <w:szCs w:val="22"/>
              </w:rPr>
              <w:t>Worked on creating sprites images</w:t>
            </w:r>
            <w:r w:rsidR="00320829">
              <w:rPr>
                <w:rFonts w:ascii="Calibri" w:eastAsia="Arial Unicode MS" w:hAnsi="Calibri" w:cs="Arial"/>
                <w:sz w:val="22"/>
                <w:szCs w:val="22"/>
              </w:rPr>
              <w:t>.</w:t>
            </w:r>
            <w:r w:rsidR="0027457B" w:rsidRPr="002F7B88">
              <w:rPr>
                <w:rFonts w:ascii="Calibri" w:eastAsia="Arial Unicode MS" w:hAnsi="Calibri" w:cs="Arial"/>
                <w:sz w:val="22"/>
                <w:szCs w:val="22"/>
              </w:rPr>
              <w:t xml:space="preserve"> </w:t>
            </w:r>
          </w:p>
        </w:tc>
      </w:tr>
      <w:tr w:rsidR="008E7ECE" w:rsidRPr="002F7B88" w:rsidTr="003235F5">
        <w:trPr>
          <w:trHeight w:val="486"/>
        </w:trPr>
        <w:tc>
          <w:tcPr>
            <w:tcW w:w="1932" w:type="dxa"/>
            <w:tcBorders>
              <w:bottom w:val="nil"/>
            </w:tcBorders>
          </w:tcPr>
          <w:p w:rsidR="008E7ECE" w:rsidRPr="002F7B88" w:rsidRDefault="008E7ECE" w:rsidP="003235F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Duration</w:t>
            </w:r>
          </w:p>
        </w:tc>
        <w:tc>
          <w:tcPr>
            <w:tcW w:w="7429" w:type="dxa"/>
            <w:tcBorders>
              <w:bottom w:val="nil"/>
            </w:tcBorders>
          </w:tcPr>
          <w:p w:rsidR="008E7ECE" w:rsidRPr="008647CD" w:rsidRDefault="00334AD6" w:rsidP="003235F5">
            <w:pPr>
              <w:spacing w:before="0" w:after="0" w:line="360" w:lineRule="auto"/>
              <w:rPr>
                <w:rFonts w:ascii="Calibri" w:eastAsia="Arial Unicode MS" w:hAnsi="Calibri" w:cs="Arial"/>
                <w:sz w:val="22"/>
                <w:szCs w:val="22"/>
              </w:rPr>
            </w:pPr>
            <w:r>
              <w:rPr>
                <w:rFonts w:ascii="Calibri" w:eastAsia="Arial Unicode MS" w:hAnsi="Calibri" w:cs="Arial"/>
                <w:sz w:val="22"/>
                <w:szCs w:val="22"/>
              </w:rPr>
              <w:t>Feb</w:t>
            </w:r>
            <w:r w:rsidR="00DB1F7D">
              <w:rPr>
                <w:rFonts w:ascii="Calibri" w:eastAsia="Arial Unicode MS" w:hAnsi="Calibri" w:cs="Arial"/>
                <w:sz w:val="22"/>
                <w:szCs w:val="22"/>
              </w:rPr>
              <w:t xml:space="preserve"> 2015 to September 2015</w:t>
            </w:r>
          </w:p>
        </w:tc>
      </w:tr>
      <w:tr w:rsidR="008E7ECE" w:rsidRPr="002F7B88" w:rsidTr="003235F5">
        <w:trPr>
          <w:trHeight w:val="486"/>
        </w:trPr>
        <w:tc>
          <w:tcPr>
            <w:tcW w:w="1932" w:type="dxa"/>
            <w:tcBorders>
              <w:bottom w:val="nil"/>
            </w:tcBorders>
          </w:tcPr>
          <w:p w:rsidR="008E7ECE" w:rsidRPr="008647CD" w:rsidRDefault="008E7ECE" w:rsidP="003235F5">
            <w:pPr>
              <w:tabs>
                <w:tab w:val="left" w:pos="2898"/>
                <w:tab w:val="left" w:pos="8838"/>
              </w:tabs>
              <w:spacing w:before="0" w:after="0" w:line="360" w:lineRule="auto"/>
              <w:outlineLvl w:val="0"/>
              <w:rPr>
                <w:rFonts w:ascii="Calibri" w:hAnsi="Calibri" w:cs="Arial"/>
                <w:b/>
                <w:bCs/>
                <w:sz w:val="22"/>
                <w:szCs w:val="22"/>
              </w:rPr>
            </w:pPr>
            <w:r>
              <w:rPr>
                <w:rFonts w:ascii="Calibri" w:hAnsi="Calibri" w:cs="Arial"/>
                <w:b/>
                <w:bCs/>
                <w:sz w:val="22"/>
                <w:szCs w:val="22"/>
              </w:rPr>
              <w:t>Tool</w:t>
            </w:r>
          </w:p>
        </w:tc>
        <w:tc>
          <w:tcPr>
            <w:tcW w:w="7429" w:type="dxa"/>
            <w:tcBorders>
              <w:bottom w:val="nil"/>
            </w:tcBorders>
          </w:tcPr>
          <w:p w:rsidR="008E7ECE" w:rsidRPr="008647CD" w:rsidRDefault="002602DA" w:rsidP="003235F5">
            <w:pPr>
              <w:spacing w:before="0" w:after="0" w:line="360" w:lineRule="auto"/>
              <w:rPr>
                <w:rFonts w:ascii="Calibri" w:eastAsia="Arial Unicode MS" w:hAnsi="Calibri" w:cs="Arial"/>
                <w:sz w:val="22"/>
                <w:szCs w:val="22"/>
              </w:rPr>
            </w:pPr>
            <w:r>
              <w:rPr>
                <w:rFonts w:ascii="Calibri" w:eastAsia="Arial Unicode MS" w:hAnsi="Calibri" w:cs="Arial"/>
                <w:sz w:val="22"/>
                <w:szCs w:val="22"/>
              </w:rPr>
              <w:t>Eclipse</w:t>
            </w:r>
          </w:p>
        </w:tc>
      </w:tr>
      <w:tr w:rsidR="008E7ECE" w:rsidRPr="002F7B88" w:rsidTr="003235F5">
        <w:trPr>
          <w:trHeight w:val="424"/>
        </w:trPr>
        <w:tc>
          <w:tcPr>
            <w:tcW w:w="1932" w:type="dxa"/>
          </w:tcPr>
          <w:p w:rsidR="008E7ECE" w:rsidRPr="008647CD" w:rsidRDefault="008E7ECE" w:rsidP="003235F5">
            <w:pPr>
              <w:tabs>
                <w:tab w:val="left" w:pos="2898"/>
                <w:tab w:val="left" w:pos="8838"/>
              </w:tabs>
              <w:spacing w:before="0" w:after="0" w:line="360" w:lineRule="auto"/>
              <w:outlineLvl w:val="0"/>
              <w:rPr>
                <w:rFonts w:ascii="Calibri" w:hAnsi="Calibri" w:cs="Arial"/>
                <w:b/>
                <w:bCs/>
                <w:sz w:val="22"/>
                <w:szCs w:val="22"/>
              </w:rPr>
            </w:pPr>
            <w:r w:rsidRPr="002F7B88">
              <w:rPr>
                <w:rFonts w:ascii="Calibri" w:hAnsi="Calibri" w:cs="Arial"/>
                <w:b/>
                <w:bCs/>
                <w:sz w:val="22"/>
                <w:szCs w:val="22"/>
              </w:rPr>
              <w:t>Team Size</w:t>
            </w:r>
          </w:p>
        </w:tc>
        <w:tc>
          <w:tcPr>
            <w:tcW w:w="7429" w:type="dxa"/>
          </w:tcPr>
          <w:p w:rsidR="008E7ECE" w:rsidRPr="008647CD" w:rsidRDefault="00334AD6" w:rsidP="003235F5">
            <w:pPr>
              <w:spacing w:before="0" w:after="0" w:line="360" w:lineRule="auto"/>
              <w:rPr>
                <w:rFonts w:ascii="Calibri" w:eastAsia="Arial Unicode MS" w:hAnsi="Calibri" w:cs="Arial"/>
                <w:sz w:val="22"/>
                <w:szCs w:val="22"/>
              </w:rPr>
            </w:pPr>
            <w:r>
              <w:rPr>
                <w:rFonts w:ascii="Calibri" w:eastAsia="Arial Unicode MS" w:hAnsi="Calibri" w:cs="Arial"/>
                <w:sz w:val="22"/>
                <w:szCs w:val="22"/>
              </w:rPr>
              <w:t>6</w:t>
            </w:r>
          </w:p>
        </w:tc>
      </w:tr>
    </w:tbl>
    <w:p w:rsidR="00F078FF" w:rsidRDefault="00F078FF" w:rsidP="003D39D2">
      <w:pPr>
        <w:spacing w:before="0" w:after="0"/>
        <w:rPr>
          <w:rFonts w:ascii="Helvetica" w:hAnsi="Helvetica" w:cs="Helvetica"/>
          <w:color w:val="1A1A1A"/>
          <w:szCs w:val="18"/>
          <w:lang w:val="en-US"/>
        </w:rPr>
      </w:pPr>
    </w:p>
    <w:p w:rsidR="002E320D" w:rsidRDefault="002E320D" w:rsidP="003D39D2">
      <w:pPr>
        <w:spacing w:before="0" w:after="0"/>
        <w:rPr>
          <w:rFonts w:ascii="Helvetica" w:hAnsi="Helvetica" w:cs="Helvetica"/>
          <w:color w:val="1A1A1A"/>
          <w:szCs w:val="18"/>
          <w:lang w:val="en-US"/>
        </w:rPr>
      </w:pPr>
    </w:p>
    <w:sectPr w:rsidR="002E320D" w:rsidSect="001B1359">
      <w:footerReference w:type="default" r:id="rId9"/>
      <w:pgSz w:w="11906" w:h="16838"/>
      <w:pgMar w:top="83" w:right="1440" w:bottom="9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1F9" w:rsidRDefault="000161F9">
      <w:r>
        <w:separator/>
      </w:r>
    </w:p>
  </w:endnote>
  <w:endnote w:type="continuationSeparator" w:id="0">
    <w:p w:rsidR="000161F9" w:rsidRDefault="0001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603" w:rsidRDefault="00237603">
    <w:pPr>
      <w:pStyle w:val="Footer"/>
      <w:jc w:val="center"/>
      <w:rPr>
        <w:rFonts w:cs="Arial"/>
        <w:b/>
        <w:sz w:val="20"/>
      </w:rPr>
    </w:pPr>
    <w:r>
      <w:t xml:space="preserve">Page </w:t>
    </w:r>
    <w:r>
      <w:fldChar w:fldCharType="begin"/>
    </w:r>
    <w:r>
      <w:instrText xml:space="preserve"> PAGE </w:instrText>
    </w:r>
    <w:r>
      <w:fldChar w:fldCharType="separate"/>
    </w:r>
    <w:r w:rsidR="000E0899">
      <w:rPr>
        <w:noProof/>
      </w:rPr>
      <w:t>1</w:t>
    </w:r>
    <w:r>
      <w:fldChar w:fldCharType="end"/>
    </w:r>
    <w:r>
      <w:t xml:space="preserve"> of </w:t>
    </w:r>
    <w:r>
      <w:fldChar w:fldCharType="begin"/>
    </w:r>
    <w:r>
      <w:instrText xml:space="preserve"> NUMPAGES </w:instrText>
    </w:r>
    <w:r>
      <w:fldChar w:fldCharType="separate"/>
    </w:r>
    <w:r w:rsidR="000E0899">
      <w:rPr>
        <w:noProof/>
      </w:rPr>
      <w:t>3</w:t>
    </w:r>
    <w:r>
      <w:fldChar w:fldCharType="end"/>
    </w:r>
  </w:p>
  <w:p w:rsidR="00237603" w:rsidRPr="00961A42" w:rsidRDefault="00237603" w:rsidP="00961A42">
    <w:pPr>
      <w:pStyle w:val="Footer"/>
      <w:rPr>
        <w:rFonts w:cs="Arial"/>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1F9" w:rsidRDefault="000161F9">
      <w:r>
        <w:separator/>
      </w:r>
    </w:p>
  </w:footnote>
  <w:footnote w:type="continuationSeparator" w:id="0">
    <w:p w:rsidR="000161F9" w:rsidRDefault="0001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F26C"/>
      </v:shape>
    </w:pict>
  </w:numPicBullet>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sz w:val="20"/>
      </w:rPr>
    </w:lvl>
    <w:lvl w:ilvl="1">
      <w:start w:val="1"/>
      <w:numFmt w:val="bullet"/>
      <w:lvlText w:val=""/>
      <w:lvlJc w:val="left"/>
      <w:pPr>
        <w:tabs>
          <w:tab w:val="num" w:pos="720"/>
        </w:tabs>
        <w:ind w:left="720" w:hanging="360"/>
      </w:pPr>
      <w:rPr>
        <w:rFonts w:ascii="Symbol" w:hAnsi="Symbol"/>
        <w:sz w:val="20"/>
      </w:rPr>
    </w:lvl>
    <w:lvl w:ilvl="2">
      <w:start w:val="1"/>
      <w:numFmt w:val="bullet"/>
      <w:lvlText w:val=""/>
      <w:lvlJc w:val="left"/>
      <w:pPr>
        <w:tabs>
          <w:tab w:val="num" w:pos="1080"/>
        </w:tabs>
        <w:ind w:left="1080" w:hanging="360"/>
      </w:pPr>
      <w:rPr>
        <w:rFonts w:ascii="Symbol" w:hAnsi="Symbol"/>
        <w:sz w:val="20"/>
      </w:rPr>
    </w:lvl>
    <w:lvl w:ilvl="3">
      <w:start w:val="1"/>
      <w:numFmt w:val="bullet"/>
      <w:lvlText w:val=""/>
      <w:lvlJc w:val="left"/>
      <w:pPr>
        <w:tabs>
          <w:tab w:val="num" w:pos="1440"/>
        </w:tabs>
        <w:ind w:left="1440" w:hanging="360"/>
      </w:pPr>
      <w:rPr>
        <w:rFonts w:ascii="Symbol" w:hAnsi="Symbol"/>
        <w:sz w:val="20"/>
      </w:rPr>
    </w:lvl>
    <w:lvl w:ilvl="4">
      <w:start w:val="1"/>
      <w:numFmt w:val="bullet"/>
      <w:lvlText w:val=""/>
      <w:lvlJc w:val="left"/>
      <w:pPr>
        <w:tabs>
          <w:tab w:val="num" w:pos="1800"/>
        </w:tabs>
        <w:ind w:left="1800" w:hanging="360"/>
      </w:pPr>
      <w:rPr>
        <w:rFonts w:ascii="Symbol" w:hAnsi="Symbol"/>
        <w:sz w:val="20"/>
      </w:rPr>
    </w:lvl>
    <w:lvl w:ilvl="5">
      <w:start w:val="1"/>
      <w:numFmt w:val="bullet"/>
      <w:lvlText w:val=""/>
      <w:lvlJc w:val="left"/>
      <w:pPr>
        <w:tabs>
          <w:tab w:val="num" w:pos="2160"/>
        </w:tabs>
        <w:ind w:left="2160" w:hanging="360"/>
      </w:pPr>
      <w:rPr>
        <w:rFonts w:ascii="Symbol" w:hAnsi="Symbol"/>
        <w:sz w:val="20"/>
      </w:rPr>
    </w:lvl>
    <w:lvl w:ilvl="6">
      <w:start w:val="1"/>
      <w:numFmt w:val="bullet"/>
      <w:lvlText w:val=""/>
      <w:lvlJc w:val="left"/>
      <w:pPr>
        <w:tabs>
          <w:tab w:val="num" w:pos="2520"/>
        </w:tabs>
        <w:ind w:left="2520" w:hanging="360"/>
      </w:pPr>
      <w:rPr>
        <w:rFonts w:ascii="Symbol" w:hAnsi="Symbol"/>
        <w:sz w:val="20"/>
      </w:rPr>
    </w:lvl>
    <w:lvl w:ilvl="7">
      <w:start w:val="1"/>
      <w:numFmt w:val="bullet"/>
      <w:lvlText w:val=""/>
      <w:lvlJc w:val="left"/>
      <w:pPr>
        <w:tabs>
          <w:tab w:val="num" w:pos="2880"/>
        </w:tabs>
        <w:ind w:left="2880" w:hanging="360"/>
      </w:pPr>
      <w:rPr>
        <w:rFonts w:ascii="Symbol" w:hAnsi="Symbol"/>
        <w:sz w:val="20"/>
      </w:rPr>
    </w:lvl>
    <w:lvl w:ilvl="8">
      <w:start w:val="1"/>
      <w:numFmt w:val="bullet"/>
      <w:lvlText w:val=""/>
      <w:lvlJc w:val="left"/>
      <w:pPr>
        <w:tabs>
          <w:tab w:val="num" w:pos="3240"/>
        </w:tabs>
        <w:ind w:left="3240" w:hanging="360"/>
      </w:pPr>
      <w:rPr>
        <w:rFonts w:ascii="Symbol" w:hAnsi="Symbol"/>
        <w:sz w:val="20"/>
      </w:rPr>
    </w:lvl>
  </w:abstractNum>
  <w:abstractNum w:abstractNumId="1" w15:restartNumberingAfterBreak="0">
    <w:nsid w:val="00000004"/>
    <w:multiLevelType w:val="singleLevel"/>
    <w:tmpl w:val="00000004"/>
    <w:name w:val="WW8Num4"/>
    <w:lvl w:ilvl="0">
      <w:start w:val="1"/>
      <w:numFmt w:val="bullet"/>
      <w:lvlText w:val=""/>
      <w:lvlJc w:val="left"/>
      <w:pPr>
        <w:tabs>
          <w:tab w:val="num" w:pos="1800"/>
        </w:tabs>
        <w:ind w:left="1800" w:hanging="360"/>
      </w:pPr>
      <w:rPr>
        <w:rFonts w:ascii="Symbol" w:hAnsi="Symbol"/>
        <w:sz w:val="20"/>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color w:val="auto"/>
        <w:sz w:val="18"/>
        <w:szCs w:val="18"/>
      </w:rPr>
    </w:lvl>
  </w:abstractNum>
  <w:abstractNum w:abstractNumId="4" w15:restartNumberingAfterBreak="0">
    <w:nsid w:val="00000008"/>
    <w:multiLevelType w:val="singleLevel"/>
    <w:tmpl w:val="00000008"/>
    <w:name w:val="WW8Num8"/>
    <w:lvl w:ilvl="0">
      <w:start w:val="1"/>
      <w:numFmt w:val="bullet"/>
      <w:lvlText w:val=""/>
      <w:lvlJc w:val="left"/>
      <w:pPr>
        <w:tabs>
          <w:tab w:val="num" w:pos="2520"/>
        </w:tabs>
        <w:ind w:left="2520" w:hanging="360"/>
      </w:pPr>
      <w:rPr>
        <w:rFonts w:ascii="Symbol" w:hAnsi="Symbol"/>
        <w:color w:val="auto"/>
        <w:sz w:val="18"/>
        <w:szCs w:val="18"/>
      </w:rPr>
    </w:lvl>
  </w:abstractNum>
  <w:abstractNum w:abstractNumId="5" w15:restartNumberingAfterBreak="0">
    <w:nsid w:val="06C57308"/>
    <w:multiLevelType w:val="hybridMultilevel"/>
    <w:tmpl w:val="8E68AE82"/>
    <w:lvl w:ilvl="0" w:tplc="C4046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35BDE"/>
    <w:multiLevelType w:val="multilevel"/>
    <w:tmpl w:val="3CB2D904"/>
    <w:lvl w:ilvl="0">
      <w:start w:val="1"/>
      <w:numFmt w:val="decimal"/>
      <w:pStyle w:val="DBK-Heading1"/>
      <w:lvlText w:val="%1"/>
      <w:lvlJc w:val="left"/>
      <w:pPr>
        <w:tabs>
          <w:tab w:val="num" w:pos="972"/>
        </w:tabs>
        <w:ind w:left="972" w:hanging="432"/>
      </w:pPr>
      <w:rPr>
        <w:rFonts w:hint="default"/>
        <w:b/>
        <w:sz w:val="28"/>
        <w:szCs w:val="28"/>
      </w:rPr>
    </w:lvl>
    <w:lvl w:ilvl="1">
      <w:start w:val="1"/>
      <w:numFmt w:val="decimal"/>
      <w:pStyle w:val="DBK-Heading2"/>
      <w:lvlText w:val="%1.%2"/>
      <w:lvlJc w:val="left"/>
      <w:pPr>
        <w:tabs>
          <w:tab w:val="num" w:pos="756"/>
        </w:tabs>
        <w:ind w:left="756" w:hanging="576"/>
      </w:pPr>
      <w:rPr>
        <w:sz w:val="24"/>
        <w:szCs w:val="24"/>
      </w:rPr>
    </w:lvl>
    <w:lvl w:ilvl="2">
      <w:start w:val="1"/>
      <w:numFmt w:val="decimal"/>
      <w:pStyle w:val="DBK-Sub-SubHead"/>
      <w:lvlText w:val="%1.%2.%3"/>
      <w:lvlJc w:val="left"/>
      <w:pPr>
        <w:tabs>
          <w:tab w:val="num" w:pos="1710"/>
        </w:tabs>
        <w:ind w:left="1710" w:hanging="720"/>
      </w:pPr>
      <w:rPr>
        <w:rFonts w:ascii="Arial" w:hAnsi="Arial" w:cs="Arial" w:hint="default"/>
        <w:b/>
        <w:sz w:val="24"/>
        <w:szCs w:val="24"/>
        <w:lang w:val="en-US"/>
      </w:rPr>
    </w:lvl>
    <w:lvl w:ilvl="3">
      <w:start w:val="1"/>
      <w:numFmt w:val="decimal"/>
      <w:pStyle w:val="DBKSubSubSubHeading"/>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68237A9"/>
    <w:multiLevelType w:val="hybridMultilevel"/>
    <w:tmpl w:val="FEFA73D6"/>
    <w:lvl w:ilvl="0" w:tplc="C4046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34D5F"/>
    <w:multiLevelType w:val="hybridMultilevel"/>
    <w:tmpl w:val="FF224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07584C"/>
    <w:multiLevelType w:val="hybridMultilevel"/>
    <w:tmpl w:val="4C68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2DE0BA3"/>
    <w:multiLevelType w:val="hybridMultilevel"/>
    <w:tmpl w:val="23D03FC8"/>
    <w:lvl w:ilvl="0" w:tplc="C4046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11960"/>
    <w:multiLevelType w:val="hybridMultilevel"/>
    <w:tmpl w:val="5DE8E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745B7"/>
    <w:multiLevelType w:val="hybridMultilevel"/>
    <w:tmpl w:val="B74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73F40"/>
    <w:multiLevelType w:val="hybridMultilevel"/>
    <w:tmpl w:val="8F52AD2C"/>
    <w:lvl w:ilvl="0" w:tplc="E1644DF2">
      <w:start w:val="1"/>
      <w:numFmt w:val="bullet"/>
      <w:suff w:val="space"/>
      <w:lvlText w:val=""/>
      <w:lvlJc w:val="left"/>
      <w:pPr>
        <w:ind w:left="1080"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5" w15:restartNumberingAfterBreak="0">
    <w:nsid w:val="51613170"/>
    <w:multiLevelType w:val="hybridMultilevel"/>
    <w:tmpl w:val="B8BA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4D38FD"/>
    <w:multiLevelType w:val="hybridMultilevel"/>
    <w:tmpl w:val="0D3041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831EBD"/>
    <w:multiLevelType w:val="hybridMultilevel"/>
    <w:tmpl w:val="9564843E"/>
    <w:lvl w:ilvl="0" w:tplc="88662F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433128B"/>
    <w:multiLevelType w:val="hybridMultilevel"/>
    <w:tmpl w:val="1ED41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F552279"/>
    <w:multiLevelType w:val="hybridMultilevel"/>
    <w:tmpl w:val="43FA634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6"/>
  </w:num>
  <w:num w:numId="4">
    <w:abstractNumId w:val="14"/>
  </w:num>
  <w:num w:numId="5">
    <w:abstractNumId w:val="6"/>
  </w:num>
  <w:num w:numId="6">
    <w:abstractNumId w:val="12"/>
  </w:num>
  <w:num w:numId="7">
    <w:abstractNumId w:val="15"/>
  </w:num>
  <w:num w:numId="8">
    <w:abstractNumId w:val="8"/>
  </w:num>
  <w:num w:numId="9">
    <w:abstractNumId w:val="11"/>
  </w:num>
  <w:num w:numId="10">
    <w:abstractNumId w:val="7"/>
  </w:num>
  <w:num w:numId="11">
    <w:abstractNumId w:val="5"/>
  </w:num>
  <w:num w:numId="12">
    <w:abstractNumId w:val="18"/>
  </w:num>
  <w:num w:numId="13">
    <w:abstractNumId w:val="9"/>
  </w:num>
  <w:num w:numId="14">
    <w:abstractNumId w:val="13"/>
  </w:num>
  <w:num w:numId="15">
    <w:abstractNumId w:val="19"/>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 w:numId="17">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87"/>
    <w:rsid w:val="000073CB"/>
    <w:rsid w:val="00010C65"/>
    <w:rsid w:val="00010CC3"/>
    <w:rsid w:val="000161F9"/>
    <w:rsid w:val="00022221"/>
    <w:rsid w:val="00022C0A"/>
    <w:rsid w:val="00023A04"/>
    <w:rsid w:val="00024F8B"/>
    <w:rsid w:val="0002501F"/>
    <w:rsid w:val="00025A26"/>
    <w:rsid w:val="0003413B"/>
    <w:rsid w:val="000360B3"/>
    <w:rsid w:val="00036D2D"/>
    <w:rsid w:val="00044070"/>
    <w:rsid w:val="00052A93"/>
    <w:rsid w:val="00054197"/>
    <w:rsid w:val="0005559E"/>
    <w:rsid w:val="00057543"/>
    <w:rsid w:val="00057B1E"/>
    <w:rsid w:val="00057D02"/>
    <w:rsid w:val="00062701"/>
    <w:rsid w:val="00064C12"/>
    <w:rsid w:val="000650AD"/>
    <w:rsid w:val="000653EC"/>
    <w:rsid w:val="000662D7"/>
    <w:rsid w:val="00066832"/>
    <w:rsid w:val="00084995"/>
    <w:rsid w:val="000867BB"/>
    <w:rsid w:val="00091ABF"/>
    <w:rsid w:val="00091D2A"/>
    <w:rsid w:val="00092C54"/>
    <w:rsid w:val="00094DBB"/>
    <w:rsid w:val="00095B76"/>
    <w:rsid w:val="000A334E"/>
    <w:rsid w:val="000A5136"/>
    <w:rsid w:val="000B1F1E"/>
    <w:rsid w:val="000B3C59"/>
    <w:rsid w:val="000B563B"/>
    <w:rsid w:val="000B6222"/>
    <w:rsid w:val="000B76FB"/>
    <w:rsid w:val="000B7FE6"/>
    <w:rsid w:val="000C0F17"/>
    <w:rsid w:val="000C5A40"/>
    <w:rsid w:val="000C728A"/>
    <w:rsid w:val="000D143D"/>
    <w:rsid w:val="000D1CDA"/>
    <w:rsid w:val="000D2B1A"/>
    <w:rsid w:val="000D30A9"/>
    <w:rsid w:val="000D37CA"/>
    <w:rsid w:val="000D4584"/>
    <w:rsid w:val="000D51C4"/>
    <w:rsid w:val="000D5381"/>
    <w:rsid w:val="000D66EA"/>
    <w:rsid w:val="000E0899"/>
    <w:rsid w:val="000E0C53"/>
    <w:rsid w:val="000E5600"/>
    <w:rsid w:val="000E5FB8"/>
    <w:rsid w:val="000E6A49"/>
    <w:rsid w:val="000E7694"/>
    <w:rsid w:val="000E7ACA"/>
    <w:rsid w:val="00100C45"/>
    <w:rsid w:val="001047F7"/>
    <w:rsid w:val="00106537"/>
    <w:rsid w:val="00107CAD"/>
    <w:rsid w:val="00120584"/>
    <w:rsid w:val="00121EDF"/>
    <w:rsid w:val="00125AA0"/>
    <w:rsid w:val="001300A6"/>
    <w:rsid w:val="00131EDA"/>
    <w:rsid w:val="00135F8C"/>
    <w:rsid w:val="001370A6"/>
    <w:rsid w:val="0015110A"/>
    <w:rsid w:val="00151C26"/>
    <w:rsid w:val="0015592B"/>
    <w:rsid w:val="00156577"/>
    <w:rsid w:val="00156E94"/>
    <w:rsid w:val="00161C3B"/>
    <w:rsid w:val="0016322D"/>
    <w:rsid w:val="001635CD"/>
    <w:rsid w:val="00165E37"/>
    <w:rsid w:val="00165E3A"/>
    <w:rsid w:val="001708BD"/>
    <w:rsid w:val="00170FEA"/>
    <w:rsid w:val="0018136F"/>
    <w:rsid w:val="001839AD"/>
    <w:rsid w:val="001840AB"/>
    <w:rsid w:val="0018561F"/>
    <w:rsid w:val="00190C26"/>
    <w:rsid w:val="001B1359"/>
    <w:rsid w:val="001B37F6"/>
    <w:rsid w:val="001B3D08"/>
    <w:rsid w:val="001B4F70"/>
    <w:rsid w:val="001B7115"/>
    <w:rsid w:val="001C2613"/>
    <w:rsid w:val="001C67A5"/>
    <w:rsid w:val="001C7F81"/>
    <w:rsid w:val="001D56B8"/>
    <w:rsid w:val="001D5784"/>
    <w:rsid w:val="001D6CE4"/>
    <w:rsid w:val="001D7F2B"/>
    <w:rsid w:val="001E7566"/>
    <w:rsid w:val="001F1557"/>
    <w:rsid w:val="001F1DB6"/>
    <w:rsid w:val="001F4048"/>
    <w:rsid w:val="001F4F5C"/>
    <w:rsid w:val="001F4FBB"/>
    <w:rsid w:val="002030B3"/>
    <w:rsid w:val="00210907"/>
    <w:rsid w:val="00212B9B"/>
    <w:rsid w:val="00215479"/>
    <w:rsid w:val="00216531"/>
    <w:rsid w:val="00221BC0"/>
    <w:rsid w:val="00223D65"/>
    <w:rsid w:val="00227F08"/>
    <w:rsid w:val="002327F4"/>
    <w:rsid w:val="00232893"/>
    <w:rsid w:val="002335E0"/>
    <w:rsid w:val="0023384F"/>
    <w:rsid w:val="002359B3"/>
    <w:rsid w:val="00235A73"/>
    <w:rsid w:val="0023665F"/>
    <w:rsid w:val="002373EC"/>
    <w:rsid w:val="00237603"/>
    <w:rsid w:val="00240706"/>
    <w:rsid w:val="00240939"/>
    <w:rsid w:val="0024122C"/>
    <w:rsid w:val="00242F3A"/>
    <w:rsid w:val="0024408B"/>
    <w:rsid w:val="00244ACD"/>
    <w:rsid w:val="00253D03"/>
    <w:rsid w:val="00255A2C"/>
    <w:rsid w:val="0025717C"/>
    <w:rsid w:val="002602DA"/>
    <w:rsid w:val="0026179A"/>
    <w:rsid w:val="00262D1F"/>
    <w:rsid w:val="00263E96"/>
    <w:rsid w:val="00264C93"/>
    <w:rsid w:val="00264E34"/>
    <w:rsid w:val="002675F6"/>
    <w:rsid w:val="00270A77"/>
    <w:rsid w:val="002710C6"/>
    <w:rsid w:val="00271ECB"/>
    <w:rsid w:val="0027457B"/>
    <w:rsid w:val="00275019"/>
    <w:rsid w:val="002818BD"/>
    <w:rsid w:val="00283A32"/>
    <w:rsid w:val="0028545C"/>
    <w:rsid w:val="00285F3B"/>
    <w:rsid w:val="0028670A"/>
    <w:rsid w:val="00291F59"/>
    <w:rsid w:val="00292C3B"/>
    <w:rsid w:val="002A0AE7"/>
    <w:rsid w:val="002A126D"/>
    <w:rsid w:val="002A21F6"/>
    <w:rsid w:val="002A3B35"/>
    <w:rsid w:val="002A3CB3"/>
    <w:rsid w:val="002A5C67"/>
    <w:rsid w:val="002B243E"/>
    <w:rsid w:val="002B2C31"/>
    <w:rsid w:val="002C01C1"/>
    <w:rsid w:val="002C056B"/>
    <w:rsid w:val="002C2B11"/>
    <w:rsid w:val="002C75F6"/>
    <w:rsid w:val="002D0272"/>
    <w:rsid w:val="002D07BF"/>
    <w:rsid w:val="002D7F17"/>
    <w:rsid w:val="002E134D"/>
    <w:rsid w:val="002E320D"/>
    <w:rsid w:val="002E4634"/>
    <w:rsid w:val="002E6321"/>
    <w:rsid w:val="002F1976"/>
    <w:rsid w:val="002F2582"/>
    <w:rsid w:val="002F3826"/>
    <w:rsid w:val="002F425E"/>
    <w:rsid w:val="002F7B88"/>
    <w:rsid w:val="003015F6"/>
    <w:rsid w:val="0031164C"/>
    <w:rsid w:val="0031681E"/>
    <w:rsid w:val="003170DD"/>
    <w:rsid w:val="0031744C"/>
    <w:rsid w:val="00320829"/>
    <w:rsid w:val="003232E0"/>
    <w:rsid w:val="003235F5"/>
    <w:rsid w:val="00324725"/>
    <w:rsid w:val="00330B89"/>
    <w:rsid w:val="00334335"/>
    <w:rsid w:val="00334AD6"/>
    <w:rsid w:val="003369E4"/>
    <w:rsid w:val="003408D4"/>
    <w:rsid w:val="00341F63"/>
    <w:rsid w:val="00344943"/>
    <w:rsid w:val="0034695F"/>
    <w:rsid w:val="00347C04"/>
    <w:rsid w:val="00353BCF"/>
    <w:rsid w:val="0035489D"/>
    <w:rsid w:val="003549AC"/>
    <w:rsid w:val="00356F17"/>
    <w:rsid w:val="00360F86"/>
    <w:rsid w:val="003616E3"/>
    <w:rsid w:val="00362D3E"/>
    <w:rsid w:val="00362F7A"/>
    <w:rsid w:val="00363481"/>
    <w:rsid w:val="00363B52"/>
    <w:rsid w:val="00364D31"/>
    <w:rsid w:val="00365865"/>
    <w:rsid w:val="00366108"/>
    <w:rsid w:val="003665F2"/>
    <w:rsid w:val="00374F06"/>
    <w:rsid w:val="00377FC1"/>
    <w:rsid w:val="00380DC8"/>
    <w:rsid w:val="00380E64"/>
    <w:rsid w:val="00381C4C"/>
    <w:rsid w:val="00384185"/>
    <w:rsid w:val="003950A3"/>
    <w:rsid w:val="003954E3"/>
    <w:rsid w:val="00395A1E"/>
    <w:rsid w:val="00396483"/>
    <w:rsid w:val="00397C02"/>
    <w:rsid w:val="003A13A9"/>
    <w:rsid w:val="003A2197"/>
    <w:rsid w:val="003A6461"/>
    <w:rsid w:val="003B12E8"/>
    <w:rsid w:val="003B355E"/>
    <w:rsid w:val="003B6E09"/>
    <w:rsid w:val="003C27C5"/>
    <w:rsid w:val="003C2E39"/>
    <w:rsid w:val="003C56D6"/>
    <w:rsid w:val="003C5CF2"/>
    <w:rsid w:val="003C75D4"/>
    <w:rsid w:val="003D30DD"/>
    <w:rsid w:val="003D3147"/>
    <w:rsid w:val="003D39D2"/>
    <w:rsid w:val="003E01D9"/>
    <w:rsid w:val="003E0BEF"/>
    <w:rsid w:val="003E1E32"/>
    <w:rsid w:val="003E45A5"/>
    <w:rsid w:val="003E488D"/>
    <w:rsid w:val="003E580A"/>
    <w:rsid w:val="003F1322"/>
    <w:rsid w:val="003F63E6"/>
    <w:rsid w:val="00400553"/>
    <w:rsid w:val="00400F5B"/>
    <w:rsid w:val="004058E4"/>
    <w:rsid w:val="00406E07"/>
    <w:rsid w:val="004079EC"/>
    <w:rsid w:val="0041121E"/>
    <w:rsid w:val="004127A1"/>
    <w:rsid w:val="00412DB7"/>
    <w:rsid w:val="00412E87"/>
    <w:rsid w:val="00414EE4"/>
    <w:rsid w:val="00415013"/>
    <w:rsid w:val="0041691D"/>
    <w:rsid w:val="0042581A"/>
    <w:rsid w:val="00431687"/>
    <w:rsid w:val="0043261A"/>
    <w:rsid w:val="004341D6"/>
    <w:rsid w:val="00435404"/>
    <w:rsid w:val="00450658"/>
    <w:rsid w:val="00455263"/>
    <w:rsid w:val="00455602"/>
    <w:rsid w:val="00455C92"/>
    <w:rsid w:val="00456C03"/>
    <w:rsid w:val="0045761B"/>
    <w:rsid w:val="0046254C"/>
    <w:rsid w:val="004648EF"/>
    <w:rsid w:val="004665B3"/>
    <w:rsid w:val="00466D66"/>
    <w:rsid w:val="0046726F"/>
    <w:rsid w:val="004722E9"/>
    <w:rsid w:val="00476B2F"/>
    <w:rsid w:val="00477963"/>
    <w:rsid w:val="00481926"/>
    <w:rsid w:val="00487208"/>
    <w:rsid w:val="00490825"/>
    <w:rsid w:val="0049096E"/>
    <w:rsid w:val="004935D6"/>
    <w:rsid w:val="00496CAC"/>
    <w:rsid w:val="004A0A71"/>
    <w:rsid w:val="004A203C"/>
    <w:rsid w:val="004A479E"/>
    <w:rsid w:val="004B1FC8"/>
    <w:rsid w:val="004B6712"/>
    <w:rsid w:val="004B6A46"/>
    <w:rsid w:val="004C497A"/>
    <w:rsid w:val="004C5C63"/>
    <w:rsid w:val="004C64A3"/>
    <w:rsid w:val="004C727D"/>
    <w:rsid w:val="004D302B"/>
    <w:rsid w:val="004D4C15"/>
    <w:rsid w:val="004D4FE0"/>
    <w:rsid w:val="004E0B4E"/>
    <w:rsid w:val="004F0059"/>
    <w:rsid w:val="004F1DEC"/>
    <w:rsid w:val="004F3A41"/>
    <w:rsid w:val="00504713"/>
    <w:rsid w:val="00505CB7"/>
    <w:rsid w:val="00510526"/>
    <w:rsid w:val="00513F64"/>
    <w:rsid w:val="00515024"/>
    <w:rsid w:val="005159C6"/>
    <w:rsid w:val="00520E0A"/>
    <w:rsid w:val="00536A3B"/>
    <w:rsid w:val="00537A10"/>
    <w:rsid w:val="005412D7"/>
    <w:rsid w:val="00541860"/>
    <w:rsid w:val="00541B00"/>
    <w:rsid w:val="00545292"/>
    <w:rsid w:val="0055228A"/>
    <w:rsid w:val="005523F9"/>
    <w:rsid w:val="00552BEA"/>
    <w:rsid w:val="0055409F"/>
    <w:rsid w:val="00555DD7"/>
    <w:rsid w:val="00560141"/>
    <w:rsid w:val="005624F7"/>
    <w:rsid w:val="005651A1"/>
    <w:rsid w:val="0056639B"/>
    <w:rsid w:val="0056785E"/>
    <w:rsid w:val="00570438"/>
    <w:rsid w:val="00571674"/>
    <w:rsid w:val="00572D08"/>
    <w:rsid w:val="00574971"/>
    <w:rsid w:val="005757F2"/>
    <w:rsid w:val="005764C2"/>
    <w:rsid w:val="00577A5B"/>
    <w:rsid w:val="0058033A"/>
    <w:rsid w:val="0058075E"/>
    <w:rsid w:val="00580B9C"/>
    <w:rsid w:val="00585071"/>
    <w:rsid w:val="00592385"/>
    <w:rsid w:val="005975A2"/>
    <w:rsid w:val="005B017B"/>
    <w:rsid w:val="005B7D80"/>
    <w:rsid w:val="005C018E"/>
    <w:rsid w:val="005C3335"/>
    <w:rsid w:val="005C37CE"/>
    <w:rsid w:val="005D08E7"/>
    <w:rsid w:val="005D3B3A"/>
    <w:rsid w:val="005D44D9"/>
    <w:rsid w:val="005D4F2F"/>
    <w:rsid w:val="005D5B22"/>
    <w:rsid w:val="005D6322"/>
    <w:rsid w:val="005D63D0"/>
    <w:rsid w:val="005D69F0"/>
    <w:rsid w:val="005E2AD9"/>
    <w:rsid w:val="005E2CB0"/>
    <w:rsid w:val="005E39DD"/>
    <w:rsid w:val="005E4114"/>
    <w:rsid w:val="005E657A"/>
    <w:rsid w:val="005F0943"/>
    <w:rsid w:val="005F0A7A"/>
    <w:rsid w:val="005F0D23"/>
    <w:rsid w:val="005F33C8"/>
    <w:rsid w:val="005F5B7D"/>
    <w:rsid w:val="005F672B"/>
    <w:rsid w:val="005F6F6B"/>
    <w:rsid w:val="00601D85"/>
    <w:rsid w:val="00601E47"/>
    <w:rsid w:val="006030FE"/>
    <w:rsid w:val="00607F6E"/>
    <w:rsid w:val="00610CF4"/>
    <w:rsid w:val="00612006"/>
    <w:rsid w:val="006224F4"/>
    <w:rsid w:val="00626B69"/>
    <w:rsid w:val="00633F9C"/>
    <w:rsid w:val="00637F25"/>
    <w:rsid w:val="0064099C"/>
    <w:rsid w:val="00643B24"/>
    <w:rsid w:val="00643BB7"/>
    <w:rsid w:val="00647753"/>
    <w:rsid w:val="00657F22"/>
    <w:rsid w:val="006609ED"/>
    <w:rsid w:val="00663EFB"/>
    <w:rsid w:val="006657E3"/>
    <w:rsid w:val="006728E9"/>
    <w:rsid w:val="00672AA6"/>
    <w:rsid w:val="00674D16"/>
    <w:rsid w:val="00675B05"/>
    <w:rsid w:val="00676240"/>
    <w:rsid w:val="00677972"/>
    <w:rsid w:val="00677F5E"/>
    <w:rsid w:val="00680EF5"/>
    <w:rsid w:val="00681748"/>
    <w:rsid w:val="00683737"/>
    <w:rsid w:val="00684225"/>
    <w:rsid w:val="00685D75"/>
    <w:rsid w:val="00687E99"/>
    <w:rsid w:val="00696843"/>
    <w:rsid w:val="0069744A"/>
    <w:rsid w:val="006B0A4A"/>
    <w:rsid w:val="006B0D19"/>
    <w:rsid w:val="006B50FF"/>
    <w:rsid w:val="006B5CE5"/>
    <w:rsid w:val="006C2151"/>
    <w:rsid w:val="006C5E3A"/>
    <w:rsid w:val="006D03A7"/>
    <w:rsid w:val="006D395D"/>
    <w:rsid w:val="006D3D31"/>
    <w:rsid w:val="006E4F6D"/>
    <w:rsid w:val="006E5B03"/>
    <w:rsid w:val="006E64B8"/>
    <w:rsid w:val="006F06C4"/>
    <w:rsid w:val="006F7DDE"/>
    <w:rsid w:val="00700176"/>
    <w:rsid w:val="00700CAF"/>
    <w:rsid w:val="00703484"/>
    <w:rsid w:val="00705E1F"/>
    <w:rsid w:val="00706F92"/>
    <w:rsid w:val="00714C8B"/>
    <w:rsid w:val="007169BC"/>
    <w:rsid w:val="00717EFC"/>
    <w:rsid w:val="007244B2"/>
    <w:rsid w:val="00742DCA"/>
    <w:rsid w:val="00743045"/>
    <w:rsid w:val="00743A06"/>
    <w:rsid w:val="0074707E"/>
    <w:rsid w:val="007530F1"/>
    <w:rsid w:val="00753527"/>
    <w:rsid w:val="00754BD0"/>
    <w:rsid w:val="00757D9B"/>
    <w:rsid w:val="007607EA"/>
    <w:rsid w:val="007618B1"/>
    <w:rsid w:val="00765A2E"/>
    <w:rsid w:val="00765D44"/>
    <w:rsid w:val="00766512"/>
    <w:rsid w:val="00772DAA"/>
    <w:rsid w:val="007737E5"/>
    <w:rsid w:val="00781A02"/>
    <w:rsid w:val="007826A3"/>
    <w:rsid w:val="00790238"/>
    <w:rsid w:val="0079242F"/>
    <w:rsid w:val="00794F38"/>
    <w:rsid w:val="00795B9C"/>
    <w:rsid w:val="0079683E"/>
    <w:rsid w:val="007A16BE"/>
    <w:rsid w:val="007A28C7"/>
    <w:rsid w:val="007B1507"/>
    <w:rsid w:val="007B18C2"/>
    <w:rsid w:val="007B2B2F"/>
    <w:rsid w:val="007B2EC3"/>
    <w:rsid w:val="007B6BAE"/>
    <w:rsid w:val="007B6C90"/>
    <w:rsid w:val="007C133B"/>
    <w:rsid w:val="007C346A"/>
    <w:rsid w:val="007C4700"/>
    <w:rsid w:val="007D2E68"/>
    <w:rsid w:val="007E389F"/>
    <w:rsid w:val="007E3DB4"/>
    <w:rsid w:val="007E3EC9"/>
    <w:rsid w:val="007E4BC4"/>
    <w:rsid w:val="007E4D1A"/>
    <w:rsid w:val="007F22AD"/>
    <w:rsid w:val="007F255D"/>
    <w:rsid w:val="008004CC"/>
    <w:rsid w:val="00800C8C"/>
    <w:rsid w:val="00802A44"/>
    <w:rsid w:val="00802FE3"/>
    <w:rsid w:val="00803D81"/>
    <w:rsid w:val="00804A9B"/>
    <w:rsid w:val="008054EA"/>
    <w:rsid w:val="00805A65"/>
    <w:rsid w:val="008133A8"/>
    <w:rsid w:val="008154EA"/>
    <w:rsid w:val="00820318"/>
    <w:rsid w:val="00821C7A"/>
    <w:rsid w:val="00822CFF"/>
    <w:rsid w:val="008272E4"/>
    <w:rsid w:val="008305BE"/>
    <w:rsid w:val="00831E1F"/>
    <w:rsid w:val="00833BD3"/>
    <w:rsid w:val="00834912"/>
    <w:rsid w:val="00834A58"/>
    <w:rsid w:val="00835773"/>
    <w:rsid w:val="008476CA"/>
    <w:rsid w:val="00847E82"/>
    <w:rsid w:val="008554B4"/>
    <w:rsid w:val="00860E05"/>
    <w:rsid w:val="00865117"/>
    <w:rsid w:val="00866BA6"/>
    <w:rsid w:val="00870289"/>
    <w:rsid w:val="008706A3"/>
    <w:rsid w:val="00871345"/>
    <w:rsid w:val="00874F7E"/>
    <w:rsid w:val="00875A40"/>
    <w:rsid w:val="00877035"/>
    <w:rsid w:val="008772CC"/>
    <w:rsid w:val="00880108"/>
    <w:rsid w:val="00880B24"/>
    <w:rsid w:val="00882B9C"/>
    <w:rsid w:val="00883B30"/>
    <w:rsid w:val="00890E86"/>
    <w:rsid w:val="008920B9"/>
    <w:rsid w:val="00892D35"/>
    <w:rsid w:val="00896865"/>
    <w:rsid w:val="00897AB7"/>
    <w:rsid w:val="008A1129"/>
    <w:rsid w:val="008A1E67"/>
    <w:rsid w:val="008A6D4A"/>
    <w:rsid w:val="008A7DC2"/>
    <w:rsid w:val="008B014F"/>
    <w:rsid w:val="008B0B6B"/>
    <w:rsid w:val="008C1BB9"/>
    <w:rsid w:val="008C2756"/>
    <w:rsid w:val="008C2D20"/>
    <w:rsid w:val="008C5D37"/>
    <w:rsid w:val="008D096E"/>
    <w:rsid w:val="008E3BD3"/>
    <w:rsid w:val="008E5688"/>
    <w:rsid w:val="008E5D88"/>
    <w:rsid w:val="008E66E6"/>
    <w:rsid w:val="008E7ECE"/>
    <w:rsid w:val="008F1C78"/>
    <w:rsid w:val="008F1D44"/>
    <w:rsid w:val="008F3B75"/>
    <w:rsid w:val="00900FA6"/>
    <w:rsid w:val="009010C8"/>
    <w:rsid w:val="00901752"/>
    <w:rsid w:val="009049D6"/>
    <w:rsid w:val="00904A49"/>
    <w:rsid w:val="00905230"/>
    <w:rsid w:val="00906692"/>
    <w:rsid w:val="00921FD2"/>
    <w:rsid w:val="00923154"/>
    <w:rsid w:val="00924274"/>
    <w:rsid w:val="00926CF0"/>
    <w:rsid w:val="00927A7A"/>
    <w:rsid w:val="00933E3A"/>
    <w:rsid w:val="00934E6A"/>
    <w:rsid w:val="0093607E"/>
    <w:rsid w:val="00936CBF"/>
    <w:rsid w:val="00942993"/>
    <w:rsid w:val="00943371"/>
    <w:rsid w:val="0094405B"/>
    <w:rsid w:val="0094609B"/>
    <w:rsid w:val="00946307"/>
    <w:rsid w:val="00946464"/>
    <w:rsid w:val="00952380"/>
    <w:rsid w:val="0095657D"/>
    <w:rsid w:val="00961A42"/>
    <w:rsid w:val="0096275F"/>
    <w:rsid w:val="009632B1"/>
    <w:rsid w:val="00963E16"/>
    <w:rsid w:val="009649FA"/>
    <w:rsid w:val="00965E1A"/>
    <w:rsid w:val="00966CAD"/>
    <w:rsid w:val="00967DD1"/>
    <w:rsid w:val="0097276E"/>
    <w:rsid w:val="009759AF"/>
    <w:rsid w:val="00984837"/>
    <w:rsid w:val="00984D63"/>
    <w:rsid w:val="009904AD"/>
    <w:rsid w:val="00993E8C"/>
    <w:rsid w:val="009941F2"/>
    <w:rsid w:val="009974E3"/>
    <w:rsid w:val="009A0E08"/>
    <w:rsid w:val="009A44A2"/>
    <w:rsid w:val="009A49A3"/>
    <w:rsid w:val="009A5F8E"/>
    <w:rsid w:val="009B798D"/>
    <w:rsid w:val="009C15E1"/>
    <w:rsid w:val="009C5303"/>
    <w:rsid w:val="009D1816"/>
    <w:rsid w:val="009D680D"/>
    <w:rsid w:val="009D68CE"/>
    <w:rsid w:val="009E0718"/>
    <w:rsid w:val="009E1C3A"/>
    <w:rsid w:val="009E1E05"/>
    <w:rsid w:val="009E481A"/>
    <w:rsid w:val="009E5596"/>
    <w:rsid w:val="009E684C"/>
    <w:rsid w:val="009F17C9"/>
    <w:rsid w:val="009F192B"/>
    <w:rsid w:val="009F1965"/>
    <w:rsid w:val="009F2531"/>
    <w:rsid w:val="009F3C0B"/>
    <w:rsid w:val="009F5BBE"/>
    <w:rsid w:val="009F60AA"/>
    <w:rsid w:val="00A020E2"/>
    <w:rsid w:val="00A03453"/>
    <w:rsid w:val="00A077FC"/>
    <w:rsid w:val="00A10462"/>
    <w:rsid w:val="00A11C18"/>
    <w:rsid w:val="00A16422"/>
    <w:rsid w:val="00A1728C"/>
    <w:rsid w:val="00A17865"/>
    <w:rsid w:val="00A17F7E"/>
    <w:rsid w:val="00A21EA0"/>
    <w:rsid w:val="00A24A93"/>
    <w:rsid w:val="00A31743"/>
    <w:rsid w:val="00A31966"/>
    <w:rsid w:val="00A337D3"/>
    <w:rsid w:val="00A360F1"/>
    <w:rsid w:val="00A37A87"/>
    <w:rsid w:val="00A41C65"/>
    <w:rsid w:val="00A46918"/>
    <w:rsid w:val="00A52906"/>
    <w:rsid w:val="00A52E03"/>
    <w:rsid w:val="00A5538B"/>
    <w:rsid w:val="00A6173C"/>
    <w:rsid w:val="00A628E5"/>
    <w:rsid w:val="00A62A9F"/>
    <w:rsid w:val="00A6368F"/>
    <w:rsid w:val="00A72E0A"/>
    <w:rsid w:val="00A7370B"/>
    <w:rsid w:val="00A73A85"/>
    <w:rsid w:val="00A74E5C"/>
    <w:rsid w:val="00A7538E"/>
    <w:rsid w:val="00A76272"/>
    <w:rsid w:val="00A7730E"/>
    <w:rsid w:val="00A8342D"/>
    <w:rsid w:val="00A839ED"/>
    <w:rsid w:val="00A851DA"/>
    <w:rsid w:val="00A8740E"/>
    <w:rsid w:val="00A91868"/>
    <w:rsid w:val="00A92617"/>
    <w:rsid w:val="00A93D3E"/>
    <w:rsid w:val="00A969D7"/>
    <w:rsid w:val="00AA112F"/>
    <w:rsid w:val="00AA21CD"/>
    <w:rsid w:val="00AA357F"/>
    <w:rsid w:val="00AA74E2"/>
    <w:rsid w:val="00AB3CDB"/>
    <w:rsid w:val="00AB5A14"/>
    <w:rsid w:val="00AB79ED"/>
    <w:rsid w:val="00AC39B5"/>
    <w:rsid w:val="00AC3A45"/>
    <w:rsid w:val="00AC43F2"/>
    <w:rsid w:val="00AC4AB9"/>
    <w:rsid w:val="00AC7012"/>
    <w:rsid w:val="00AC7988"/>
    <w:rsid w:val="00AD1D02"/>
    <w:rsid w:val="00AD396C"/>
    <w:rsid w:val="00AD41C7"/>
    <w:rsid w:val="00AD7E06"/>
    <w:rsid w:val="00AE1673"/>
    <w:rsid w:val="00AE1EC8"/>
    <w:rsid w:val="00AE31B0"/>
    <w:rsid w:val="00AE3A69"/>
    <w:rsid w:val="00AE3C4B"/>
    <w:rsid w:val="00AE7934"/>
    <w:rsid w:val="00AF37BB"/>
    <w:rsid w:val="00AF50DB"/>
    <w:rsid w:val="00B03016"/>
    <w:rsid w:val="00B0428C"/>
    <w:rsid w:val="00B05F7D"/>
    <w:rsid w:val="00B20BE2"/>
    <w:rsid w:val="00B21E31"/>
    <w:rsid w:val="00B23B8E"/>
    <w:rsid w:val="00B2675A"/>
    <w:rsid w:val="00B333E5"/>
    <w:rsid w:val="00B358DA"/>
    <w:rsid w:val="00B367C4"/>
    <w:rsid w:val="00B401AD"/>
    <w:rsid w:val="00B407C2"/>
    <w:rsid w:val="00B43D96"/>
    <w:rsid w:val="00B45440"/>
    <w:rsid w:val="00B627A8"/>
    <w:rsid w:val="00B66196"/>
    <w:rsid w:val="00B66F16"/>
    <w:rsid w:val="00B72143"/>
    <w:rsid w:val="00B737FB"/>
    <w:rsid w:val="00B73F39"/>
    <w:rsid w:val="00B7456A"/>
    <w:rsid w:val="00B7623E"/>
    <w:rsid w:val="00B77F02"/>
    <w:rsid w:val="00B83B0E"/>
    <w:rsid w:val="00B86322"/>
    <w:rsid w:val="00B865EF"/>
    <w:rsid w:val="00B907C0"/>
    <w:rsid w:val="00B92397"/>
    <w:rsid w:val="00B94784"/>
    <w:rsid w:val="00BA0029"/>
    <w:rsid w:val="00BA0380"/>
    <w:rsid w:val="00BA3728"/>
    <w:rsid w:val="00BA3F6F"/>
    <w:rsid w:val="00BA441B"/>
    <w:rsid w:val="00BB1718"/>
    <w:rsid w:val="00BB65EF"/>
    <w:rsid w:val="00BB7C1A"/>
    <w:rsid w:val="00BC0DAE"/>
    <w:rsid w:val="00BC25EF"/>
    <w:rsid w:val="00BC2A0C"/>
    <w:rsid w:val="00BC53BA"/>
    <w:rsid w:val="00BC54C1"/>
    <w:rsid w:val="00BD00C9"/>
    <w:rsid w:val="00BD2320"/>
    <w:rsid w:val="00BD442B"/>
    <w:rsid w:val="00BD6F0D"/>
    <w:rsid w:val="00BD7420"/>
    <w:rsid w:val="00BE33DB"/>
    <w:rsid w:val="00BE4FE3"/>
    <w:rsid w:val="00BE5F50"/>
    <w:rsid w:val="00BE7274"/>
    <w:rsid w:val="00BE7299"/>
    <w:rsid w:val="00BF0EC4"/>
    <w:rsid w:val="00BF28DC"/>
    <w:rsid w:val="00BF5A21"/>
    <w:rsid w:val="00BF6073"/>
    <w:rsid w:val="00BF6708"/>
    <w:rsid w:val="00BF68EB"/>
    <w:rsid w:val="00BF6BC1"/>
    <w:rsid w:val="00C0021F"/>
    <w:rsid w:val="00C0332C"/>
    <w:rsid w:val="00C048D2"/>
    <w:rsid w:val="00C04BE5"/>
    <w:rsid w:val="00C05D0B"/>
    <w:rsid w:val="00C06931"/>
    <w:rsid w:val="00C06998"/>
    <w:rsid w:val="00C11349"/>
    <w:rsid w:val="00C13B3E"/>
    <w:rsid w:val="00C1486A"/>
    <w:rsid w:val="00C20432"/>
    <w:rsid w:val="00C234EA"/>
    <w:rsid w:val="00C23B9F"/>
    <w:rsid w:val="00C23E15"/>
    <w:rsid w:val="00C25C0F"/>
    <w:rsid w:val="00C27244"/>
    <w:rsid w:val="00C3725C"/>
    <w:rsid w:val="00C42048"/>
    <w:rsid w:val="00C43A15"/>
    <w:rsid w:val="00C43AC3"/>
    <w:rsid w:val="00C4548D"/>
    <w:rsid w:val="00C466D5"/>
    <w:rsid w:val="00C46ECE"/>
    <w:rsid w:val="00C47940"/>
    <w:rsid w:val="00C47E35"/>
    <w:rsid w:val="00C522AA"/>
    <w:rsid w:val="00C54DA1"/>
    <w:rsid w:val="00C55670"/>
    <w:rsid w:val="00C602B8"/>
    <w:rsid w:val="00C62DBE"/>
    <w:rsid w:val="00C63FB4"/>
    <w:rsid w:val="00C674F7"/>
    <w:rsid w:val="00C67F1B"/>
    <w:rsid w:val="00C76099"/>
    <w:rsid w:val="00C761C6"/>
    <w:rsid w:val="00C76448"/>
    <w:rsid w:val="00C82294"/>
    <w:rsid w:val="00C905EF"/>
    <w:rsid w:val="00C97B65"/>
    <w:rsid w:val="00CA03FD"/>
    <w:rsid w:val="00CA0CEE"/>
    <w:rsid w:val="00CA42BC"/>
    <w:rsid w:val="00CA491C"/>
    <w:rsid w:val="00CA5523"/>
    <w:rsid w:val="00CA6C9C"/>
    <w:rsid w:val="00CB0520"/>
    <w:rsid w:val="00CB0F57"/>
    <w:rsid w:val="00CB237A"/>
    <w:rsid w:val="00CB3F48"/>
    <w:rsid w:val="00CB69B9"/>
    <w:rsid w:val="00CB6BE6"/>
    <w:rsid w:val="00CB6D95"/>
    <w:rsid w:val="00CC1A36"/>
    <w:rsid w:val="00CC2E32"/>
    <w:rsid w:val="00CC2E62"/>
    <w:rsid w:val="00CC591E"/>
    <w:rsid w:val="00CC7726"/>
    <w:rsid w:val="00CC793F"/>
    <w:rsid w:val="00CD23D4"/>
    <w:rsid w:val="00CD2A04"/>
    <w:rsid w:val="00CD362B"/>
    <w:rsid w:val="00CD4E20"/>
    <w:rsid w:val="00CD4F75"/>
    <w:rsid w:val="00CD7264"/>
    <w:rsid w:val="00CD7872"/>
    <w:rsid w:val="00CE0109"/>
    <w:rsid w:val="00CE08A1"/>
    <w:rsid w:val="00CE1C91"/>
    <w:rsid w:val="00CE4A1D"/>
    <w:rsid w:val="00CE7F2A"/>
    <w:rsid w:val="00CF27DB"/>
    <w:rsid w:val="00CF3437"/>
    <w:rsid w:val="00CF657E"/>
    <w:rsid w:val="00CF79EE"/>
    <w:rsid w:val="00CF7BF5"/>
    <w:rsid w:val="00D0318E"/>
    <w:rsid w:val="00D048C4"/>
    <w:rsid w:val="00D056C4"/>
    <w:rsid w:val="00D06B59"/>
    <w:rsid w:val="00D143A2"/>
    <w:rsid w:val="00D23289"/>
    <w:rsid w:val="00D23A25"/>
    <w:rsid w:val="00D27413"/>
    <w:rsid w:val="00D304B3"/>
    <w:rsid w:val="00D3100F"/>
    <w:rsid w:val="00D3711A"/>
    <w:rsid w:val="00D379CC"/>
    <w:rsid w:val="00D40D0E"/>
    <w:rsid w:val="00D42CDE"/>
    <w:rsid w:val="00D4563C"/>
    <w:rsid w:val="00D5070E"/>
    <w:rsid w:val="00D51D73"/>
    <w:rsid w:val="00D52D25"/>
    <w:rsid w:val="00D54563"/>
    <w:rsid w:val="00D56E62"/>
    <w:rsid w:val="00D57105"/>
    <w:rsid w:val="00D6030A"/>
    <w:rsid w:val="00D603D0"/>
    <w:rsid w:val="00D61518"/>
    <w:rsid w:val="00D66B53"/>
    <w:rsid w:val="00D66BEC"/>
    <w:rsid w:val="00D67A33"/>
    <w:rsid w:val="00D70348"/>
    <w:rsid w:val="00D70DA9"/>
    <w:rsid w:val="00D7465F"/>
    <w:rsid w:val="00D800B9"/>
    <w:rsid w:val="00D80D8E"/>
    <w:rsid w:val="00D8156C"/>
    <w:rsid w:val="00D839B9"/>
    <w:rsid w:val="00D84009"/>
    <w:rsid w:val="00D85D32"/>
    <w:rsid w:val="00D865A5"/>
    <w:rsid w:val="00D87482"/>
    <w:rsid w:val="00D912B8"/>
    <w:rsid w:val="00DA24A2"/>
    <w:rsid w:val="00DA3333"/>
    <w:rsid w:val="00DA6394"/>
    <w:rsid w:val="00DA7ACC"/>
    <w:rsid w:val="00DB1F7D"/>
    <w:rsid w:val="00DB4275"/>
    <w:rsid w:val="00DB506C"/>
    <w:rsid w:val="00DB5A4A"/>
    <w:rsid w:val="00DC3CE2"/>
    <w:rsid w:val="00DC479C"/>
    <w:rsid w:val="00DC56E0"/>
    <w:rsid w:val="00DC6E81"/>
    <w:rsid w:val="00DD225A"/>
    <w:rsid w:val="00DD2BDB"/>
    <w:rsid w:val="00DD2CB2"/>
    <w:rsid w:val="00DE197C"/>
    <w:rsid w:val="00DE51E9"/>
    <w:rsid w:val="00DE56EA"/>
    <w:rsid w:val="00DF278A"/>
    <w:rsid w:val="00DF27BF"/>
    <w:rsid w:val="00DF495B"/>
    <w:rsid w:val="00DF5200"/>
    <w:rsid w:val="00DF6A25"/>
    <w:rsid w:val="00DF6EE6"/>
    <w:rsid w:val="00DF73C2"/>
    <w:rsid w:val="00E0055B"/>
    <w:rsid w:val="00E0089F"/>
    <w:rsid w:val="00E014E6"/>
    <w:rsid w:val="00E03A2C"/>
    <w:rsid w:val="00E05A90"/>
    <w:rsid w:val="00E061D8"/>
    <w:rsid w:val="00E06B1A"/>
    <w:rsid w:val="00E11144"/>
    <w:rsid w:val="00E115AD"/>
    <w:rsid w:val="00E14A2F"/>
    <w:rsid w:val="00E2037C"/>
    <w:rsid w:val="00E20A34"/>
    <w:rsid w:val="00E20CB2"/>
    <w:rsid w:val="00E22CB8"/>
    <w:rsid w:val="00E242F0"/>
    <w:rsid w:val="00E25C80"/>
    <w:rsid w:val="00E25F24"/>
    <w:rsid w:val="00E26395"/>
    <w:rsid w:val="00E33848"/>
    <w:rsid w:val="00E33CE5"/>
    <w:rsid w:val="00E37DCA"/>
    <w:rsid w:val="00E41CE2"/>
    <w:rsid w:val="00E43185"/>
    <w:rsid w:val="00E43BF2"/>
    <w:rsid w:val="00E47350"/>
    <w:rsid w:val="00E52F24"/>
    <w:rsid w:val="00E53679"/>
    <w:rsid w:val="00E545CC"/>
    <w:rsid w:val="00E57C41"/>
    <w:rsid w:val="00E603A7"/>
    <w:rsid w:val="00E6454D"/>
    <w:rsid w:val="00E65F29"/>
    <w:rsid w:val="00E662C4"/>
    <w:rsid w:val="00E665AE"/>
    <w:rsid w:val="00E670C2"/>
    <w:rsid w:val="00E710FE"/>
    <w:rsid w:val="00E71566"/>
    <w:rsid w:val="00E72CF3"/>
    <w:rsid w:val="00E74913"/>
    <w:rsid w:val="00E80E5A"/>
    <w:rsid w:val="00E81B89"/>
    <w:rsid w:val="00E83D89"/>
    <w:rsid w:val="00E84D2A"/>
    <w:rsid w:val="00E9100D"/>
    <w:rsid w:val="00E9117D"/>
    <w:rsid w:val="00E929DA"/>
    <w:rsid w:val="00E93A07"/>
    <w:rsid w:val="00E94E1A"/>
    <w:rsid w:val="00E9619F"/>
    <w:rsid w:val="00E96DDD"/>
    <w:rsid w:val="00EA2883"/>
    <w:rsid w:val="00EB4FB0"/>
    <w:rsid w:val="00EB5591"/>
    <w:rsid w:val="00EB5B5B"/>
    <w:rsid w:val="00EC0E3B"/>
    <w:rsid w:val="00EC28FA"/>
    <w:rsid w:val="00EC3817"/>
    <w:rsid w:val="00EC3822"/>
    <w:rsid w:val="00ED4D1E"/>
    <w:rsid w:val="00ED5387"/>
    <w:rsid w:val="00ED7BA3"/>
    <w:rsid w:val="00EE02DD"/>
    <w:rsid w:val="00EE1ECE"/>
    <w:rsid w:val="00EE3713"/>
    <w:rsid w:val="00EE6D36"/>
    <w:rsid w:val="00EE7DD0"/>
    <w:rsid w:val="00EF2073"/>
    <w:rsid w:val="00F03C81"/>
    <w:rsid w:val="00F03D79"/>
    <w:rsid w:val="00F078FF"/>
    <w:rsid w:val="00F12595"/>
    <w:rsid w:val="00F1332B"/>
    <w:rsid w:val="00F179C9"/>
    <w:rsid w:val="00F20054"/>
    <w:rsid w:val="00F233A6"/>
    <w:rsid w:val="00F24839"/>
    <w:rsid w:val="00F255DF"/>
    <w:rsid w:val="00F25F9E"/>
    <w:rsid w:val="00F31D6E"/>
    <w:rsid w:val="00F31F02"/>
    <w:rsid w:val="00F333C5"/>
    <w:rsid w:val="00F33502"/>
    <w:rsid w:val="00F35038"/>
    <w:rsid w:val="00F368F9"/>
    <w:rsid w:val="00F4062A"/>
    <w:rsid w:val="00F41335"/>
    <w:rsid w:val="00F4272B"/>
    <w:rsid w:val="00F43586"/>
    <w:rsid w:val="00F43623"/>
    <w:rsid w:val="00F43CCE"/>
    <w:rsid w:val="00F448A0"/>
    <w:rsid w:val="00F44F02"/>
    <w:rsid w:val="00F4708D"/>
    <w:rsid w:val="00F47887"/>
    <w:rsid w:val="00F50369"/>
    <w:rsid w:val="00F51B06"/>
    <w:rsid w:val="00F558DC"/>
    <w:rsid w:val="00F562A5"/>
    <w:rsid w:val="00F563B9"/>
    <w:rsid w:val="00F56D1D"/>
    <w:rsid w:val="00F6097B"/>
    <w:rsid w:val="00F65944"/>
    <w:rsid w:val="00F71012"/>
    <w:rsid w:val="00F73D51"/>
    <w:rsid w:val="00F74D29"/>
    <w:rsid w:val="00F74E9F"/>
    <w:rsid w:val="00F7742A"/>
    <w:rsid w:val="00F77919"/>
    <w:rsid w:val="00F80B49"/>
    <w:rsid w:val="00F81CA9"/>
    <w:rsid w:val="00F84C72"/>
    <w:rsid w:val="00F850B1"/>
    <w:rsid w:val="00F8544C"/>
    <w:rsid w:val="00F9151F"/>
    <w:rsid w:val="00F92F89"/>
    <w:rsid w:val="00F94D65"/>
    <w:rsid w:val="00F95636"/>
    <w:rsid w:val="00F971B0"/>
    <w:rsid w:val="00F9767D"/>
    <w:rsid w:val="00FA33AA"/>
    <w:rsid w:val="00FB1742"/>
    <w:rsid w:val="00FB1C8A"/>
    <w:rsid w:val="00FB2D2A"/>
    <w:rsid w:val="00FB3047"/>
    <w:rsid w:val="00FB5B32"/>
    <w:rsid w:val="00FB62FA"/>
    <w:rsid w:val="00FC1CCF"/>
    <w:rsid w:val="00FC225B"/>
    <w:rsid w:val="00FC2778"/>
    <w:rsid w:val="00FC5056"/>
    <w:rsid w:val="00FC505E"/>
    <w:rsid w:val="00FD3260"/>
    <w:rsid w:val="00FD659C"/>
    <w:rsid w:val="00FE0B32"/>
    <w:rsid w:val="00FE746B"/>
    <w:rsid w:val="00FF0EDB"/>
    <w:rsid w:val="00FF17B0"/>
    <w:rsid w:val="00FF1E0D"/>
    <w:rsid w:val="00FF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3BD5F"/>
  <w15:chartTrackingRefBased/>
  <w15:docId w15:val="{07F14A13-24F6-1047-80AE-728E0A29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40" w:after="40"/>
    </w:pPr>
    <w:rPr>
      <w:rFonts w:ascii="Arial" w:hAnsi="Arial"/>
      <w:sz w:val="18"/>
      <w:lang w:val="en-GB"/>
    </w:rPr>
  </w:style>
  <w:style w:type="paragraph" w:styleId="Heading1">
    <w:name w:val="heading 1"/>
    <w:basedOn w:val="Normal"/>
    <w:next w:val="Normal"/>
    <w:link w:val="Heading1Char"/>
    <w:qFormat/>
    <w:rsid w:val="00263E96"/>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semiHidden/>
    <w:unhideWhenUsed/>
    <w:qFormat/>
    <w:rsid w:val="00263E96"/>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rsid w:val="00210907"/>
    <w:pPr>
      <w:keepNext/>
      <w:spacing w:before="240" w:after="60"/>
      <w:outlineLvl w:val="2"/>
    </w:pPr>
    <w:rPr>
      <w:rFonts w:ascii="Cambria" w:hAnsi="Cambria"/>
      <w:b/>
      <w:bCs/>
      <w:sz w:val="26"/>
      <w:szCs w:val="26"/>
    </w:rPr>
  </w:style>
  <w:style w:type="paragraph" w:styleId="Heading6">
    <w:name w:val="heading 6"/>
    <w:basedOn w:val="Normal"/>
    <w:next w:val="Normal"/>
    <w:link w:val="Heading6Char"/>
    <w:unhideWhenUsed/>
    <w:qFormat/>
    <w:rsid w:val="0079242F"/>
    <w:pPr>
      <w:spacing w:before="240" w:after="60"/>
      <w:outlineLvl w:val="5"/>
    </w:pPr>
    <w:rPr>
      <w:rFonts w:ascii="Calibri" w:hAnsi="Calibri"/>
      <w:b/>
      <w:bCs/>
      <w:sz w:val="22"/>
      <w:szCs w:val="22"/>
      <w:lang w:eastAsia="x-none"/>
    </w:rPr>
  </w:style>
  <w:style w:type="paragraph" w:styleId="Heading9">
    <w:name w:val="heading 9"/>
    <w:basedOn w:val="Normal"/>
    <w:next w:val="Normal"/>
    <w:link w:val="Heading9Char"/>
    <w:qFormat/>
    <w:rsid w:val="00F9151F"/>
    <w:pPr>
      <w:spacing w:before="240" w:after="60"/>
      <w:outlineLvl w:val="8"/>
    </w:pPr>
    <w:rPr>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lang w:eastAsia="x-none"/>
    </w:rPr>
  </w:style>
  <w:style w:type="paragraph" w:styleId="Footer">
    <w:name w:val="footer"/>
    <w:basedOn w:val="Normal"/>
    <w:pPr>
      <w:tabs>
        <w:tab w:val="center" w:pos="4320"/>
        <w:tab w:val="right" w:pos="8640"/>
      </w:tabs>
    </w:pPr>
  </w:style>
  <w:style w:type="character" w:styleId="Hyperlink">
    <w:name w:val="Hyperlink"/>
    <w:rsid w:val="00A360F1"/>
    <w:rPr>
      <w:color w:val="0000FF"/>
      <w:u w:val="single"/>
    </w:rPr>
  </w:style>
  <w:style w:type="paragraph" w:customStyle="1" w:styleId="Char1CharCharChar">
    <w:name w:val="Char1 Char Char Char"/>
    <w:basedOn w:val="Normal"/>
    <w:rsid w:val="004A0A71"/>
    <w:pPr>
      <w:spacing w:before="0" w:after="160" w:line="240" w:lineRule="exact"/>
    </w:pPr>
    <w:rPr>
      <w:rFonts w:ascii="Verdana" w:hAnsi="Verdana"/>
      <w:sz w:val="20"/>
      <w:lang w:val="en-US"/>
    </w:rPr>
  </w:style>
  <w:style w:type="table" w:styleId="TableGrid">
    <w:name w:val="Table Grid"/>
    <w:basedOn w:val="TableNormal"/>
    <w:rsid w:val="00BB65EF"/>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39B"/>
    <w:pPr>
      <w:widowControl w:val="0"/>
      <w:suppressAutoHyphens/>
      <w:spacing w:before="0" w:after="200" w:line="276" w:lineRule="auto"/>
      <w:ind w:left="720"/>
    </w:pPr>
    <w:rPr>
      <w:rFonts w:ascii="Calibri" w:eastAsia="Arial Unicode MS" w:hAnsi="Calibri"/>
      <w:kern w:val="1"/>
      <w:sz w:val="22"/>
      <w:szCs w:val="22"/>
      <w:lang w:val="en-US"/>
    </w:rPr>
  </w:style>
  <w:style w:type="paragraph" w:styleId="BodyText">
    <w:name w:val="Body Text"/>
    <w:basedOn w:val="Normal"/>
    <w:link w:val="BodyTextChar"/>
    <w:rsid w:val="000E7ACA"/>
    <w:pPr>
      <w:widowControl w:val="0"/>
      <w:suppressAutoHyphens/>
      <w:spacing w:before="0" w:after="120"/>
    </w:pPr>
    <w:rPr>
      <w:rFonts w:ascii="Times New Roman" w:eastAsia="Arial Unicode MS" w:hAnsi="Times New Roman"/>
      <w:kern w:val="1"/>
      <w:sz w:val="24"/>
      <w:szCs w:val="24"/>
      <w:lang w:val="x-none"/>
    </w:rPr>
  </w:style>
  <w:style w:type="character" w:customStyle="1" w:styleId="BodyTextChar">
    <w:name w:val="Body Text Char"/>
    <w:link w:val="BodyText"/>
    <w:rsid w:val="000E7ACA"/>
    <w:rPr>
      <w:rFonts w:eastAsia="Arial Unicode MS"/>
      <w:kern w:val="1"/>
      <w:sz w:val="24"/>
      <w:szCs w:val="24"/>
    </w:rPr>
  </w:style>
  <w:style w:type="character" w:customStyle="1" w:styleId="TitleChar">
    <w:name w:val="Title Char"/>
    <w:rsid w:val="000E7ACA"/>
    <w:rPr>
      <w:b/>
      <w:bCs/>
      <w:sz w:val="24"/>
      <w:szCs w:val="24"/>
      <w:lang w:val="en-US" w:eastAsia="ar-SA" w:bidi="ar-SA"/>
    </w:rPr>
  </w:style>
  <w:style w:type="character" w:customStyle="1" w:styleId="Heading9Char">
    <w:name w:val="Heading 9 Char"/>
    <w:link w:val="Heading9"/>
    <w:rsid w:val="00F9151F"/>
    <w:rPr>
      <w:rFonts w:ascii="Arial" w:hAnsi="Arial" w:cs="Arial"/>
      <w:sz w:val="22"/>
      <w:szCs w:val="22"/>
    </w:rPr>
  </w:style>
  <w:style w:type="character" w:customStyle="1" w:styleId="HeaderChar">
    <w:name w:val="Header Char"/>
    <w:link w:val="Header"/>
    <w:locked/>
    <w:rsid w:val="00CF27DB"/>
    <w:rPr>
      <w:rFonts w:ascii="Arial" w:hAnsi="Arial"/>
      <w:sz w:val="18"/>
      <w:lang w:val="en-GB"/>
    </w:rPr>
  </w:style>
  <w:style w:type="character" w:customStyle="1" w:styleId="Heading6Char">
    <w:name w:val="Heading 6 Char"/>
    <w:link w:val="Heading6"/>
    <w:rsid w:val="0079242F"/>
    <w:rPr>
      <w:rFonts w:ascii="Calibri" w:eastAsia="Times New Roman" w:hAnsi="Calibri" w:cs="Times New Roman"/>
      <w:b/>
      <w:bCs/>
      <w:sz w:val="22"/>
      <w:szCs w:val="22"/>
      <w:lang w:val="en-GB"/>
    </w:rPr>
  </w:style>
  <w:style w:type="paragraph" w:customStyle="1" w:styleId="DBKSubheadingJustified">
    <w:name w:val="DBK Sub heading Justified"/>
    <w:basedOn w:val="Normal"/>
    <w:link w:val="DBKSubheadingJustifiedChar"/>
    <w:rsid w:val="00FB2D2A"/>
    <w:pPr>
      <w:spacing w:before="0" w:after="0" w:line="300" w:lineRule="exact"/>
      <w:ind w:left="1080"/>
      <w:jc w:val="both"/>
    </w:pPr>
    <w:rPr>
      <w:rFonts w:ascii="Trebuchet MS" w:hAnsi="Trebuchet MS"/>
      <w:kern w:val="16"/>
      <w:sz w:val="24"/>
      <w:szCs w:val="24"/>
      <w:lang w:val="x-none" w:eastAsia="fr-FR"/>
    </w:rPr>
  </w:style>
  <w:style w:type="character" w:customStyle="1" w:styleId="DBKSubheadingJustifiedChar">
    <w:name w:val="DBK Sub heading Justified Char"/>
    <w:link w:val="DBKSubheadingJustified"/>
    <w:rsid w:val="00FB2D2A"/>
    <w:rPr>
      <w:rFonts w:ascii="Trebuchet MS" w:hAnsi="Trebuchet MS" w:cs="Arial"/>
      <w:kern w:val="16"/>
      <w:sz w:val="24"/>
      <w:szCs w:val="24"/>
      <w:lang w:eastAsia="fr-FR"/>
    </w:rPr>
  </w:style>
  <w:style w:type="character" w:customStyle="1" w:styleId="Heading1Char">
    <w:name w:val="Heading 1 Char"/>
    <w:link w:val="Heading1"/>
    <w:rsid w:val="00263E96"/>
    <w:rPr>
      <w:rFonts w:ascii="Cambria" w:eastAsia="Times New Roman" w:hAnsi="Cambria" w:cs="Times New Roman"/>
      <w:b/>
      <w:bCs/>
      <w:kern w:val="32"/>
      <w:sz w:val="32"/>
      <w:szCs w:val="32"/>
      <w:lang w:val="en-GB"/>
    </w:rPr>
  </w:style>
  <w:style w:type="paragraph" w:customStyle="1" w:styleId="DBK-Heading1">
    <w:name w:val="DBK - Heading 1"/>
    <w:basedOn w:val="Heading1"/>
    <w:rsid w:val="00263E96"/>
    <w:pPr>
      <w:numPr>
        <w:numId w:val="5"/>
      </w:numPr>
    </w:pPr>
    <w:rPr>
      <w:rFonts w:ascii="Trebuchet MS" w:hAnsi="Trebuchet MS" w:cs="Arial"/>
    </w:rPr>
  </w:style>
  <w:style w:type="paragraph" w:customStyle="1" w:styleId="DBK-Heading2">
    <w:name w:val="DBK - Heading 2"/>
    <w:basedOn w:val="Heading2"/>
    <w:rsid w:val="00263E96"/>
    <w:pPr>
      <w:numPr>
        <w:ilvl w:val="1"/>
        <w:numId w:val="5"/>
      </w:numPr>
      <w:tabs>
        <w:tab w:val="clear" w:pos="756"/>
        <w:tab w:val="num" w:pos="1800"/>
      </w:tabs>
      <w:ind w:left="1800" w:hanging="360"/>
    </w:pPr>
    <w:rPr>
      <w:rFonts w:ascii="Trebuchet MS" w:hAnsi="Trebuchet MS" w:cs="Tahoma"/>
      <w:i w:val="0"/>
      <w:szCs w:val="20"/>
    </w:rPr>
  </w:style>
  <w:style w:type="paragraph" w:customStyle="1" w:styleId="DBK-Sub-SubHead">
    <w:name w:val="DBK- Sub-Sub Head"/>
    <w:basedOn w:val="DBK-Heading2"/>
    <w:rsid w:val="00263E96"/>
    <w:pPr>
      <w:numPr>
        <w:ilvl w:val="2"/>
      </w:numPr>
      <w:tabs>
        <w:tab w:val="clear" w:pos="1710"/>
        <w:tab w:val="num" w:pos="2520"/>
      </w:tabs>
      <w:ind w:left="2520" w:hanging="360"/>
    </w:pPr>
  </w:style>
  <w:style w:type="paragraph" w:customStyle="1" w:styleId="DBKSubSubSubHeading">
    <w:name w:val="DBK Sub Sub Sub Heading"/>
    <w:basedOn w:val="Normal"/>
    <w:rsid w:val="00263E96"/>
    <w:pPr>
      <w:keepNext/>
      <w:numPr>
        <w:ilvl w:val="3"/>
        <w:numId w:val="5"/>
      </w:numPr>
      <w:spacing w:before="240" w:after="60"/>
      <w:outlineLvl w:val="1"/>
    </w:pPr>
    <w:rPr>
      <w:rFonts w:ascii="Trebuchet MS" w:hAnsi="Trebuchet MS" w:cs="Tahoma"/>
      <w:b/>
      <w:bCs/>
      <w:iCs/>
      <w:sz w:val="24"/>
      <w:szCs w:val="24"/>
    </w:rPr>
  </w:style>
  <w:style w:type="character" w:customStyle="1" w:styleId="Heading2Char">
    <w:name w:val="Heading 2 Char"/>
    <w:link w:val="Heading2"/>
    <w:semiHidden/>
    <w:rsid w:val="00263E96"/>
    <w:rPr>
      <w:rFonts w:ascii="Cambria" w:eastAsia="Times New Roman" w:hAnsi="Cambria" w:cs="Times New Roman"/>
      <w:b/>
      <w:bCs/>
      <w:i/>
      <w:iCs/>
      <w:sz w:val="28"/>
      <w:szCs w:val="28"/>
      <w:lang w:val="en-GB"/>
    </w:rPr>
  </w:style>
  <w:style w:type="paragraph" w:styleId="BalloonText">
    <w:name w:val="Balloon Text"/>
    <w:basedOn w:val="Normal"/>
    <w:link w:val="BalloonTextChar"/>
    <w:rsid w:val="00CE4A1D"/>
    <w:pPr>
      <w:spacing w:before="0" w:after="0"/>
    </w:pPr>
    <w:rPr>
      <w:rFonts w:ascii="Segoe UI" w:hAnsi="Segoe UI"/>
      <w:szCs w:val="18"/>
      <w:lang w:eastAsia="x-none"/>
    </w:rPr>
  </w:style>
  <w:style w:type="character" w:customStyle="1" w:styleId="BalloonTextChar">
    <w:name w:val="Balloon Text Char"/>
    <w:link w:val="BalloonText"/>
    <w:rsid w:val="00CE4A1D"/>
    <w:rPr>
      <w:rFonts w:ascii="Segoe UI" w:hAnsi="Segoe UI" w:cs="Segoe UI"/>
      <w:sz w:val="18"/>
      <w:szCs w:val="18"/>
      <w:lang w:val="en-GB"/>
    </w:rPr>
  </w:style>
  <w:style w:type="character" w:customStyle="1" w:styleId="a">
    <w:name w:val="a"/>
    <w:rsid w:val="0034695F"/>
  </w:style>
  <w:style w:type="character" w:customStyle="1" w:styleId="Heading3Char">
    <w:name w:val="Heading 3 Char"/>
    <w:link w:val="Heading3"/>
    <w:rsid w:val="00210907"/>
    <w:rPr>
      <w:rFonts w:ascii="Cambria" w:eastAsia="Times New Roman" w:hAnsi="Cambria" w:cs="Times New Roman"/>
      <w:b/>
      <w:bCs/>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6064">
      <w:bodyDiv w:val="1"/>
      <w:marLeft w:val="0"/>
      <w:marRight w:val="0"/>
      <w:marTop w:val="0"/>
      <w:marBottom w:val="0"/>
      <w:divBdr>
        <w:top w:val="none" w:sz="0" w:space="0" w:color="auto"/>
        <w:left w:val="none" w:sz="0" w:space="0" w:color="auto"/>
        <w:bottom w:val="none" w:sz="0" w:space="0" w:color="auto"/>
        <w:right w:val="none" w:sz="0" w:space="0" w:color="auto"/>
      </w:divBdr>
    </w:div>
    <w:div w:id="247155518">
      <w:bodyDiv w:val="1"/>
      <w:marLeft w:val="0"/>
      <w:marRight w:val="0"/>
      <w:marTop w:val="0"/>
      <w:marBottom w:val="0"/>
      <w:divBdr>
        <w:top w:val="none" w:sz="0" w:space="0" w:color="auto"/>
        <w:left w:val="none" w:sz="0" w:space="0" w:color="auto"/>
        <w:bottom w:val="none" w:sz="0" w:space="0" w:color="auto"/>
        <w:right w:val="none" w:sz="0" w:space="0" w:color="auto"/>
      </w:divBdr>
    </w:div>
    <w:div w:id="935678132">
      <w:bodyDiv w:val="1"/>
      <w:marLeft w:val="0"/>
      <w:marRight w:val="0"/>
      <w:marTop w:val="0"/>
      <w:marBottom w:val="0"/>
      <w:divBdr>
        <w:top w:val="none" w:sz="0" w:space="0" w:color="auto"/>
        <w:left w:val="none" w:sz="0" w:space="0" w:color="auto"/>
        <w:bottom w:val="none" w:sz="0" w:space="0" w:color="auto"/>
        <w:right w:val="none" w:sz="0" w:space="0" w:color="auto"/>
      </w:divBdr>
    </w:div>
    <w:div w:id="989864695">
      <w:bodyDiv w:val="1"/>
      <w:marLeft w:val="0"/>
      <w:marRight w:val="0"/>
      <w:marTop w:val="0"/>
      <w:marBottom w:val="0"/>
      <w:divBdr>
        <w:top w:val="none" w:sz="0" w:space="0" w:color="auto"/>
        <w:left w:val="none" w:sz="0" w:space="0" w:color="auto"/>
        <w:bottom w:val="none" w:sz="0" w:space="0" w:color="auto"/>
        <w:right w:val="none" w:sz="0" w:space="0" w:color="auto"/>
      </w:divBdr>
    </w:div>
    <w:div w:id="1053575485">
      <w:bodyDiv w:val="1"/>
      <w:marLeft w:val="0"/>
      <w:marRight w:val="0"/>
      <w:marTop w:val="0"/>
      <w:marBottom w:val="0"/>
      <w:divBdr>
        <w:top w:val="none" w:sz="0" w:space="0" w:color="auto"/>
        <w:left w:val="none" w:sz="0" w:space="0" w:color="auto"/>
        <w:bottom w:val="none" w:sz="0" w:space="0" w:color="auto"/>
        <w:right w:val="none" w:sz="0" w:space="0" w:color="auto"/>
      </w:divBdr>
    </w:div>
    <w:div w:id="1087506246">
      <w:bodyDiv w:val="1"/>
      <w:marLeft w:val="0"/>
      <w:marRight w:val="0"/>
      <w:marTop w:val="0"/>
      <w:marBottom w:val="0"/>
      <w:divBdr>
        <w:top w:val="none" w:sz="0" w:space="0" w:color="auto"/>
        <w:left w:val="none" w:sz="0" w:space="0" w:color="auto"/>
        <w:bottom w:val="none" w:sz="0" w:space="0" w:color="auto"/>
        <w:right w:val="none" w:sz="0" w:space="0" w:color="auto"/>
      </w:divBdr>
    </w:div>
    <w:div w:id="1104808123">
      <w:bodyDiv w:val="1"/>
      <w:marLeft w:val="0"/>
      <w:marRight w:val="0"/>
      <w:marTop w:val="0"/>
      <w:marBottom w:val="0"/>
      <w:divBdr>
        <w:top w:val="none" w:sz="0" w:space="0" w:color="auto"/>
        <w:left w:val="none" w:sz="0" w:space="0" w:color="auto"/>
        <w:bottom w:val="none" w:sz="0" w:space="0" w:color="auto"/>
        <w:right w:val="none" w:sz="0" w:space="0" w:color="auto"/>
      </w:divBdr>
    </w:div>
    <w:div w:id="1245332933">
      <w:bodyDiv w:val="1"/>
      <w:marLeft w:val="0"/>
      <w:marRight w:val="0"/>
      <w:marTop w:val="0"/>
      <w:marBottom w:val="0"/>
      <w:divBdr>
        <w:top w:val="none" w:sz="0" w:space="0" w:color="auto"/>
        <w:left w:val="none" w:sz="0" w:space="0" w:color="auto"/>
        <w:bottom w:val="none" w:sz="0" w:space="0" w:color="auto"/>
        <w:right w:val="none" w:sz="0" w:space="0" w:color="auto"/>
      </w:divBdr>
    </w:div>
    <w:div w:id="1444114533">
      <w:bodyDiv w:val="1"/>
      <w:marLeft w:val="0"/>
      <w:marRight w:val="0"/>
      <w:marTop w:val="0"/>
      <w:marBottom w:val="0"/>
      <w:divBdr>
        <w:top w:val="none" w:sz="0" w:space="0" w:color="auto"/>
        <w:left w:val="none" w:sz="0" w:space="0" w:color="auto"/>
        <w:bottom w:val="none" w:sz="0" w:space="0" w:color="auto"/>
        <w:right w:val="none" w:sz="0" w:space="0" w:color="auto"/>
      </w:divBdr>
    </w:div>
    <w:div w:id="192738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itya.skhar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FF2A5-9C81-4924-9A38-9159B87C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CV_Omkar Jadhav</vt:lpstr>
    </vt:vector>
  </TitlesOfParts>
  <Company>Cummins Inc</Company>
  <LinksUpToDate>false</LinksUpToDate>
  <CharactersWithSpaces>7251</CharactersWithSpaces>
  <SharedDoc>false</SharedDoc>
  <HLinks>
    <vt:vector size="6" baseType="variant">
      <vt:variant>
        <vt:i4>3539031</vt:i4>
      </vt:variant>
      <vt:variant>
        <vt:i4>0</vt:i4>
      </vt:variant>
      <vt:variant>
        <vt:i4>0</vt:i4>
      </vt:variant>
      <vt:variant>
        <vt:i4>5</vt:i4>
      </vt:variant>
      <vt:variant>
        <vt:lpwstr>mailto:aditya.skhare@gmail.com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CV_Omkar Jadhav</dc:title>
  <dc:subject/>
  <dc:creator>Omkar Jadhav</dc:creator>
  <cp:keywords/>
  <cp:lastModifiedBy>Aditya Khare</cp:lastModifiedBy>
  <cp:revision>6</cp:revision>
  <cp:lastPrinted>2014-11-07T15:42:00Z</cp:lastPrinted>
  <dcterms:created xsi:type="dcterms:W3CDTF">2019-04-09T18:32:00Z</dcterms:created>
  <dcterms:modified xsi:type="dcterms:W3CDTF">2019-04-09T18:40:00Z</dcterms:modified>
</cp:coreProperties>
</file>